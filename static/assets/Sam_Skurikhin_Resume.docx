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ivdocumentdivtopsection"/>
        <w:tblW w:w="11914" w:type="dxa"/>
        <w:tblCellSpacing w:w="0" w:type="dxa"/>
        <w:tblLayout w:type="fixed"/>
        <w:tblCellMar>
          <w:top w:w="800" w:type="dxa"/>
          <w:left w:w="0" w:type="dxa"/>
          <w:bottom w:w="700" w:type="dxa"/>
          <w:right w:w="0" w:type="dxa"/>
        </w:tblCellMar>
        <w:tblLook w:val="05E0" w:firstRow="1" w:lastRow="1" w:firstColumn="1" w:lastColumn="1" w:noHBand="0" w:noVBand="1"/>
      </w:tblPr>
      <w:tblGrid>
        <w:gridCol w:w="800"/>
        <w:gridCol w:w="6005"/>
        <w:gridCol w:w="700"/>
        <w:gridCol w:w="3609"/>
        <w:gridCol w:w="800"/>
      </w:tblGrid>
      <w:tr w:rsidR="00C43527" w14:paraId="623F8C70" w14:textId="77777777" w:rsidTr="00BC79D9">
        <w:trPr>
          <w:trHeight w:val="1278"/>
          <w:tblCellSpacing w:w="0" w:type="dxa"/>
        </w:trPr>
        <w:tc>
          <w:tcPr>
            <w:tcW w:w="800" w:type="dxa"/>
            <w:shd w:val="clear" w:color="auto" w:fill="B3BBD2"/>
            <w:tcMar>
              <w:top w:w="800" w:type="dxa"/>
              <w:left w:w="0" w:type="dxa"/>
              <w:bottom w:w="0" w:type="dxa"/>
              <w:right w:w="0" w:type="dxa"/>
            </w:tcMar>
            <w:hideMark/>
          </w:tcPr>
          <w:p w14:paraId="1EF7365D" w14:textId="77777777" w:rsidR="00C43527" w:rsidRDefault="00C43527">
            <w:pPr>
              <w:rPr>
                <w:rFonts w:ascii="Georgia" w:eastAsia="Georgia" w:hAnsi="Georgia" w:cs="Georgia"/>
                <w:color w:val="4A4A4A"/>
                <w:sz w:val="18"/>
                <w:szCs w:val="18"/>
              </w:rPr>
            </w:pPr>
          </w:p>
        </w:tc>
        <w:tc>
          <w:tcPr>
            <w:tcW w:w="6005" w:type="dxa"/>
            <w:shd w:val="clear" w:color="auto" w:fill="B3BBD2"/>
            <w:tcMar>
              <w:top w:w="800" w:type="dxa"/>
              <w:left w:w="0" w:type="dxa"/>
              <w:bottom w:w="0" w:type="dxa"/>
              <w:right w:w="0" w:type="dxa"/>
            </w:tcMar>
            <w:hideMark/>
          </w:tcPr>
          <w:p w14:paraId="0CED4ED4" w14:textId="62ADE133" w:rsidR="00C43527" w:rsidRDefault="00000000">
            <w:pPr>
              <w:pStyle w:val="divname"/>
              <w:rPr>
                <w:rStyle w:val="left-box"/>
                <w:rFonts w:ascii="Georgia" w:eastAsia="Georgia" w:hAnsi="Georgia" w:cs="Georgia"/>
                <w:b/>
                <w:bCs/>
                <w:caps/>
                <w:color w:val="4A4A4A"/>
                <w:spacing w:val="20"/>
              </w:rPr>
            </w:pPr>
            <w:r>
              <w:rPr>
                <w:rStyle w:val="span"/>
                <w:rFonts w:ascii="Georgia" w:eastAsia="Georgia" w:hAnsi="Georgia" w:cs="Georgia"/>
                <w:b/>
                <w:bCs/>
                <w:caps/>
                <w:color w:val="4A4A4A"/>
                <w:spacing w:val="20"/>
                <w:sz w:val="32"/>
                <w:szCs w:val="32"/>
              </w:rPr>
              <w:t>Sam Skurikhin</w:t>
            </w:r>
          </w:p>
          <w:p w14:paraId="06F5C19C" w14:textId="77777777" w:rsidR="00C43527" w:rsidRDefault="00000000">
            <w:pPr>
              <w:pStyle w:val="div"/>
              <w:spacing w:line="700" w:lineRule="exact"/>
              <w:rPr>
                <w:rStyle w:val="lef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Georgia" w:eastAsia="Georgia" w:hAnsi="Georgia" w:cs="Georgia"/>
                <w:color w:val="4A4A4A"/>
                <w:sz w:val="18"/>
                <w:szCs w:val="18"/>
              </w:rPr>
              <w:t> </w:t>
            </w:r>
          </w:p>
        </w:tc>
        <w:tc>
          <w:tcPr>
            <w:tcW w:w="700" w:type="dxa"/>
            <w:shd w:val="clear" w:color="auto" w:fill="B3BBD2"/>
            <w:tcMar>
              <w:top w:w="80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111FB1" w14:textId="489D232F" w:rsidR="00C43527" w:rsidRDefault="00C43527">
            <w:pPr>
              <w:pStyle w:val="divdocumentdivmidemptyboxParagraph"/>
              <w:spacing w:line="260" w:lineRule="atLeast"/>
              <w:textAlignment w:val="auto"/>
              <w:rPr>
                <w:rStyle w:val="divdocumentdivmidemptybox"/>
                <w:rFonts w:ascii="Georgia" w:eastAsia="Georgia" w:hAnsi="Georgia" w:cs="Georgia"/>
                <w:color w:val="4A4A4A"/>
                <w:sz w:val="18"/>
                <w:szCs w:val="18"/>
              </w:rPr>
            </w:pPr>
          </w:p>
        </w:tc>
        <w:tc>
          <w:tcPr>
            <w:tcW w:w="3609" w:type="dxa"/>
            <w:shd w:val="clear" w:color="auto" w:fill="B3BBD2"/>
            <w:tcMar>
              <w:top w:w="800" w:type="dxa"/>
              <w:left w:w="0" w:type="dxa"/>
              <w:bottom w:w="0" w:type="dxa"/>
              <w:right w:w="0" w:type="dxa"/>
            </w:tcMar>
            <w:hideMark/>
          </w:tcPr>
          <w:p w14:paraId="34F98E9C" w14:textId="79266F30" w:rsidR="00C43527" w:rsidRDefault="00000000">
            <w:pPr>
              <w:pStyle w:val="div"/>
              <w:spacing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E</w:t>
            </w:r>
            <w:r>
              <w:rPr>
                <w:rStyle w:val="documentbeforecolonspace"/>
                <w:rFonts w:ascii="Georgia" w:eastAsia="Georgia" w:hAnsi="Georgia" w:cs="Georgia"/>
                <w:b/>
                <w:bCs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:  </w:t>
            </w:r>
            <w:r>
              <w:rPr>
                <w:rStyle w:val="divaddresstxtBoldfield"/>
                <w:rFonts w:ascii="Georgia" w:eastAsia="Georgia" w:hAnsi="Georgia" w:cs="Georgia"/>
                <w:color w:val="4A4A4A"/>
                <w:sz w:val="18"/>
                <w:szCs w:val="18"/>
              </w:rPr>
              <w:t>sskurikhin3@gmail.com</w:t>
            </w:r>
          </w:p>
          <w:p w14:paraId="64E0D12F" w14:textId="255580B5" w:rsidR="00C43527" w:rsidRDefault="00000000">
            <w:pPr>
              <w:pStyle w:val="div"/>
              <w:spacing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P</w:t>
            </w:r>
            <w:r>
              <w:rPr>
                <w:rStyle w:val="documentbeforecolonspace"/>
                <w:rFonts w:ascii="Georgia" w:eastAsia="Georgia" w:hAnsi="Georgia" w:cs="Georgia"/>
                <w:b/>
                <w:bCs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:  </w:t>
            </w:r>
            <w:r>
              <w:rPr>
                <w:rStyle w:val="divaddresstxtBoldfield"/>
                <w:rFonts w:ascii="Georgia" w:eastAsia="Georgia" w:hAnsi="Georgia" w:cs="Georgia"/>
                <w:color w:val="4A4A4A"/>
                <w:sz w:val="18"/>
                <w:szCs w:val="18"/>
              </w:rPr>
              <w:t>+41 79 872 40 88</w:t>
            </w:r>
          </w:p>
          <w:p w14:paraId="1FC5E21A" w14:textId="77777777" w:rsidR="00C43527" w:rsidRDefault="00000000">
            <w:pPr>
              <w:pStyle w:val="div"/>
              <w:spacing w:line="260" w:lineRule="atLeast"/>
              <w:rPr>
                <w:rStyle w:val="documentzipprefi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vanish/>
                <w:color w:val="4A4A4A"/>
                <w:sz w:val="18"/>
                <w:szCs w:val="18"/>
              </w:rPr>
              <w:t>A</w:t>
            </w:r>
            <w:r>
              <w:rPr>
                <w:rStyle w:val="documentbeforecolonspace"/>
                <w:rFonts w:ascii="Georgia" w:eastAsia="Georgia" w:hAnsi="Georgia" w:cs="Georgia"/>
                <w:b/>
                <w:bCs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documenttxtBold"/>
                <w:rFonts w:ascii="Georgia" w:eastAsia="Georgia" w:hAnsi="Georgia" w:cs="Georgia"/>
                <w:vanish/>
                <w:color w:val="4A4A4A"/>
                <w:sz w:val="18"/>
                <w:szCs w:val="18"/>
              </w:rPr>
              <w:t>:  </w:t>
            </w:r>
            <w:r>
              <w:rPr>
                <w:rStyle w:val="span"/>
                <w:rFonts w:ascii="Georgia" w:eastAsia="Georgia" w:hAnsi="Georgia" w:cs="Georgia"/>
                <w:vanish/>
                <w:color w:val="4A4A4A"/>
                <w:sz w:val="18"/>
                <w:szCs w:val="18"/>
              </w:rPr>
              <w:t>7000, Chur Switzerland</w:t>
            </w:r>
          </w:p>
          <w:p w14:paraId="057FB3C0" w14:textId="77777777" w:rsidR="00C43527" w:rsidRDefault="00000000">
            <w:pPr>
              <w:pStyle w:val="div"/>
              <w:spacing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A</w:t>
            </w:r>
            <w:r>
              <w:rPr>
                <w:rStyle w:val="documentbeforecolonspace"/>
                <w:rFonts w:ascii="Georgia" w:eastAsia="Georgia" w:hAnsi="Georgia" w:cs="Georgia"/>
                <w:b/>
                <w:bCs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:  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7000, Chur Switzerland</w:t>
            </w:r>
          </w:p>
          <w:p w14:paraId="0F1F77FD" w14:textId="3163187C" w:rsidR="00C43527" w:rsidRDefault="00000000">
            <w:pPr>
              <w:pStyle w:val="div"/>
              <w:spacing w:line="700" w:lineRule="exac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  <w:t> </w:t>
            </w:r>
          </w:p>
        </w:tc>
        <w:tc>
          <w:tcPr>
            <w:tcW w:w="800" w:type="dxa"/>
            <w:shd w:val="clear" w:color="auto" w:fill="B3BBD2"/>
            <w:tcMar>
              <w:top w:w="80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4AD0F8" w14:textId="12AB2EDB" w:rsidR="00C43527" w:rsidRDefault="00C43527">
            <w:pPr>
              <w:pStyle w:val="divdocumentdivleftrightemptyboxParagraph"/>
              <w:shd w:val="clear" w:color="auto" w:fill="auto"/>
              <w:spacing w:line="260" w:lineRule="atLeast"/>
              <w:textAlignment w:val="auto"/>
              <w:rPr>
                <w:rStyle w:val="divdocumentdivleftrightemptybox"/>
                <w:rFonts w:ascii="Georgia" w:eastAsia="Georgia" w:hAnsi="Georgia" w:cs="Georgia"/>
                <w:color w:val="4A4A4A"/>
                <w:sz w:val="18"/>
                <w:szCs w:val="18"/>
                <w:shd w:val="clear" w:color="auto" w:fill="auto"/>
              </w:rPr>
            </w:pPr>
          </w:p>
        </w:tc>
      </w:tr>
    </w:tbl>
    <w:p w14:paraId="3AFB966E" w14:textId="77777777" w:rsidR="00C43527" w:rsidRDefault="00C43527">
      <w:pPr>
        <w:rPr>
          <w:vanish/>
        </w:rPr>
        <w:sectPr w:rsidR="00C43527">
          <w:pgSz w:w="11906" w:h="16838"/>
          <w:pgMar w:top="0" w:right="0" w:bottom="800" w:left="0" w:header="720" w:footer="720" w:gutter="0"/>
          <w:cols w:space="720"/>
        </w:sectPr>
      </w:pPr>
    </w:p>
    <w:p w14:paraId="60C6C975" w14:textId="77777777" w:rsidR="00C43527" w:rsidRDefault="00C43527">
      <w:pPr>
        <w:rPr>
          <w:vanish/>
        </w:rPr>
      </w:pPr>
    </w:p>
    <w:tbl>
      <w:tblPr>
        <w:tblStyle w:val="div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0"/>
        <w:gridCol w:w="710"/>
        <w:gridCol w:w="3586"/>
      </w:tblGrid>
      <w:tr w:rsidR="00C43527" w14:paraId="3426C567" w14:textId="77777777">
        <w:tc>
          <w:tcPr>
            <w:tcW w:w="60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heading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70"/>
              <w:gridCol w:w="5740"/>
            </w:tblGrid>
            <w:tr w:rsidR="00C43527" w14:paraId="765B4A9F" w14:textId="77777777">
              <w:tc>
                <w:tcPr>
                  <w:tcW w:w="270" w:type="dxa"/>
                  <w:tcMar>
                    <w:top w:w="560" w:type="dxa"/>
                    <w:left w:w="0" w:type="dxa"/>
                    <w:bottom w:w="80" w:type="dxa"/>
                    <w:right w:w="0" w:type="dxa"/>
                  </w:tcMar>
                  <w:hideMark/>
                </w:tcPr>
                <w:p w14:paraId="452B82FE" w14:textId="77777777" w:rsidR="00C43527" w:rsidRDefault="00000000">
                  <w:pPr>
                    <w:spacing w:line="260" w:lineRule="exact"/>
                    <w:rPr>
                      <w:rStyle w:val="left-box"/>
                      <w:rFonts w:ascii="Georgia" w:eastAsia="Georgia" w:hAnsi="Georgia" w:cs="Georgia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left-boxsectionnth-child1headingpipe"/>
                      <w:rFonts w:ascii="Georgia" w:eastAsia="Georgia" w:hAnsi="Georgia" w:cs="Georgia"/>
                      <w:b/>
                      <w:bCs/>
                      <w:caps/>
                      <w:color w:val="B8B8B8"/>
                      <w:sz w:val="26"/>
                      <w:szCs w:val="26"/>
                    </w:rPr>
                    <w:t>❘</w:t>
                  </w:r>
                </w:p>
              </w:tc>
              <w:tc>
                <w:tcPr>
                  <w:tcW w:w="5750" w:type="dxa"/>
                  <w:tcMar>
                    <w:top w:w="560" w:type="dxa"/>
                    <w:left w:w="0" w:type="dxa"/>
                    <w:bottom w:w="80" w:type="dxa"/>
                    <w:right w:w="0" w:type="dxa"/>
                  </w:tcMar>
                  <w:hideMark/>
                </w:tcPr>
                <w:p w14:paraId="314D1CEC" w14:textId="77777777" w:rsidR="00C43527" w:rsidRDefault="00000000">
                  <w:pPr>
                    <w:spacing w:line="200" w:lineRule="atLeast"/>
                    <w:rPr>
                      <w:rStyle w:val="divdocumentleft-boxsectionnth-child1headingpipe"/>
                      <w:rFonts w:ascii="Georgia" w:eastAsia="Georgia" w:hAnsi="Georgia" w:cs="Georgia"/>
                      <w:b/>
                      <w:bCs/>
                      <w:caps/>
                      <w:color w:val="B8B8B8"/>
                      <w:sz w:val="26"/>
                      <w:szCs w:val="26"/>
                    </w:rPr>
                  </w:pPr>
                  <w:r w:rsidRPr="00E04B0A">
                    <w:rPr>
                      <w:rStyle w:val="divdocumentleft-boxsectionnth-child1sectiontitle"/>
                      <w:rFonts w:ascii="Georgia" w:eastAsia="Georgia" w:hAnsi="Georgia" w:cs="Georgia"/>
                      <w:b/>
                      <w:bCs/>
                      <w:caps/>
                      <w:color w:val="4A4A4A"/>
                      <w:spacing w:val="20"/>
                      <w:sz w:val="18"/>
                      <w:szCs w:val="18"/>
                    </w:rPr>
                    <w:t>Summary</w:t>
                  </w:r>
                </w:p>
              </w:tc>
            </w:tr>
          </w:tbl>
          <w:p w14:paraId="274A9B24" w14:textId="03D350DC" w:rsidR="00C43527" w:rsidRDefault="00000000">
            <w:pPr>
              <w:pStyle w:val="p"/>
              <w:spacing w:line="260" w:lineRule="atLeast"/>
              <w:rPr>
                <w:rStyle w:val="lef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left-box"/>
                <w:rFonts w:ascii="Georgia" w:eastAsia="Georgia" w:hAnsi="Georgia" w:cs="Georgia"/>
                <w:color w:val="4A4A4A"/>
                <w:sz w:val="18"/>
                <w:szCs w:val="18"/>
              </w:rPr>
              <w:t>A bachelor graduate previously focused on working with web technologies and automated web testing. Knowledge and experience driven, dedicated to learn and adapt depending on the environment. Possessing a passion to continue the educational process based on the working cases. Flexible in terms of individual/team work, easy going, with sense of humor.</w:t>
            </w:r>
          </w:p>
          <w:tbl>
            <w:tblPr>
              <w:tblStyle w:val="divdocumentdivheading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70"/>
              <w:gridCol w:w="5740"/>
            </w:tblGrid>
            <w:tr w:rsidR="00C43527" w14:paraId="58EF02B9" w14:textId="77777777">
              <w:tc>
                <w:tcPr>
                  <w:tcW w:w="270" w:type="dxa"/>
                  <w:tcMar>
                    <w:top w:w="480" w:type="dxa"/>
                    <w:left w:w="0" w:type="dxa"/>
                    <w:bottom w:w="80" w:type="dxa"/>
                    <w:right w:w="0" w:type="dxa"/>
                  </w:tcMar>
                  <w:hideMark/>
                </w:tcPr>
                <w:p w14:paraId="742E84C6" w14:textId="0DB26168" w:rsidR="00C43527" w:rsidRDefault="00C43527">
                  <w:pPr>
                    <w:spacing w:line="260" w:lineRule="exact"/>
                    <w:rPr>
                      <w:rStyle w:val="left-box"/>
                      <w:rFonts w:ascii="Georgia" w:eastAsia="Georgia" w:hAnsi="Georgia" w:cs="Georgia"/>
                      <w:color w:val="4A4A4A"/>
                      <w:sz w:val="18"/>
                      <w:szCs w:val="18"/>
                    </w:rPr>
                  </w:pPr>
                </w:p>
              </w:tc>
              <w:tc>
                <w:tcPr>
                  <w:tcW w:w="5750" w:type="dxa"/>
                  <w:tcMar>
                    <w:top w:w="480" w:type="dxa"/>
                    <w:left w:w="0" w:type="dxa"/>
                    <w:bottom w:w="80" w:type="dxa"/>
                    <w:right w:w="0" w:type="dxa"/>
                  </w:tcMar>
                  <w:hideMark/>
                </w:tcPr>
                <w:p w14:paraId="37A891D2" w14:textId="26A1E3CE" w:rsidR="00E04B0A" w:rsidRPr="00BC79D9" w:rsidRDefault="00000000">
                  <w:pPr>
                    <w:spacing w:line="200" w:lineRule="atLeast"/>
                    <w:rPr>
                      <w:rStyle w:val="divdocumentheadingpipe"/>
                      <w:rFonts w:ascii="Georgia" w:eastAsia="Georgia" w:hAnsi="Georgia" w:cs="Georgia"/>
                      <w:caps/>
                      <w:color w:val="4A4A4A"/>
                      <w:spacing w:val="20"/>
                      <w:sz w:val="18"/>
                      <w:szCs w:val="18"/>
                    </w:rPr>
                  </w:pPr>
                  <w:r w:rsidRPr="00E04B0A">
                    <w:rPr>
                      <w:rStyle w:val="divdocumentleft-boxsectiontitle"/>
                      <w:rFonts w:ascii="Georgia" w:eastAsia="Georgia" w:hAnsi="Georgia" w:cs="Georgia"/>
                      <w:b/>
                      <w:bCs/>
                      <w:caps/>
                      <w:color w:val="4A4A4A"/>
                      <w:spacing w:val="20"/>
                      <w:sz w:val="18"/>
                      <w:szCs w:val="18"/>
                    </w:rPr>
                    <w:t>Work History</w:t>
                  </w:r>
                </w:p>
              </w:tc>
            </w:tr>
          </w:tbl>
          <w:p w14:paraId="71E0BDDA" w14:textId="1D119666" w:rsidR="00E04B0A" w:rsidRDefault="00E04B0A">
            <w:pPr>
              <w:pStyle w:val="divdocumentleft-boxsinglecolumn"/>
              <w:spacing w:line="260" w:lineRule="atLeast"/>
              <w:rPr>
                <w:rStyle w:val="documenttxtBold"/>
                <w:rFonts w:ascii="Georgia" w:eastAsia="Georgia" w:hAnsi="Georgia" w:cs="Georgia"/>
                <w:i/>
                <w:iCs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Coinless.tips</w:t>
            </w:r>
            <w:r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– </w:t>
            </w:r>
            <w:r>
              <w:rPr>
                <w:rStyle w:val="documenttxtBold"/>
                <w:rFonts w:ascii="Georgia" w:eastAsia="Georgia" w:hAnsi="Georgia" w:cs="Georgia"/>
                <w:i/>
                <w:iCs/>
                <w:color w:val="4A4A4A"/>
                <w:sz w:val="18"/>
                <w:szCs w:val="18"/>
              </w:rPr>
              <w:t xml:space="preserve">Test Engineer </w:t>
            </w:r>
          </w:p>
          <w:p w14:paraId="674B4409" w14:textId="3B7DA7BD" w:rsidR="00BC79D9" w:rsidRDefault="00920C5C" w:rsidP="00BC79D9">
            <w:pPr>
              <w:pStyle w:val="divdocumentleft-boxsinglecolumn"/>
              <w:spacing w:line="260" w:lineRule="atLeast"/>
              <w:rPr>
                <w:rStyle w:val="lef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Remote</w:t>
            </w:r>
            <w:r w:rsid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, Switzerland</w:t>
            </w:r>
            <w:r w:rsid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 w:rsid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•</w:t>
            </w:r>
            <w:r w:rsid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 w:rsid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02/2024 - 05/2024</w:t>
            </w:r>
            <w:r w:rsid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4D7E01EF" w14:textId="4FAB8F89" w:rsidR="00BC79D9" w:rsidRDefault="00BC79D9" w:rsidP="00BC79D9">
            <w:pPr>
              <w:pStyle w:val="p"/>
              <w:spacing w:line="260" w:lineRule="atLeast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Working in a Swiss Startup that provides the ability to transfer cashless tips for the Restaurants, Spas, Bars etc. Was mostly responsible for data transfer and backend testing.</w:t>
            </w:r>
          </w:p>
          <w:p w14:paraId="51AAC2B7" w14:textId="7083BD80" w:rsidR="00BC79D9" w:rsidRDefault="00BC79D9" w:rsidP="00BC79D9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60" w:hanging="243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Executed a series of test cases to confirm system performance and reliability.</w:t>
            </w:r>
          </w:p>
          <w:p w14:paraId="53CD8A40" w14:textId="0A9C3D1C" w:rsidR="00E04B0A" w:rsidRPr="00BC79D9" w:rsidRDefault="00BC79D9" w:rsidP="00BC79D9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60" w:hanging="243"/>
              <w:rPr>
                <w:rStyle w:val="documenttxtBold"/>
                <w:rFonts w:ascii="Georgia" w:eastAsia="Georgia" w:hAnsi="Georgia" w:cs="Georgia"/>
                <w:b w:val="0"/>
                <w:bCs w:val="0"/>
                <w:color w:val="4A4A4A"/>
                <w:sz w:val="18"/>
                <w:szCs w:val="18"/>
              </w:rPr>
            </w:pPr>
            <w:r w:rsidRPr="00BC79D9">
              <w:rPr>
                <w:rFonts w:ascii="Georgia" w:eastAsia="Georgia" w:hAnsi="Georgia" w:cs="Georgia"/>
                <w:color w:val="4A4A4A"/>
                <w:sz w:val="18"/>
                <w:szCs w:val="18"/>
              </w:rPr>
              <w:t>Ensure backend systems meet performance, security, and reliability standards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.</w:t>
            </w:r>
          </w:p>
          <w:p w14:paraId="64486073" w14:textId="7216DB1C" w:rsidR="00C43527" w:rsidRDefault="00000000">
            <w:pPr>
              <w:pStyle w:val="divdocumentleft-boxsinglecolumn"/>
              <w:spacing w:line="260" w:lineRule="atLeast"/>
              <w:rPr>
                <w:rStyle w:val="lef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Meta</w:t>
            </w:r>
            <w:r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- </w:t>
            </w:r>
            <w:r>
              <w:rPr>
                <w:rStyle w:val="documenttxtBold"/>
                <w:rFonts w:ascii="Georgia" w:eastAsia="Georgia" w:hAnsi="Georgia" w:cs="Georgia"/>
                <w:i/>
                <w:iCs/>
                <w:color w:val="4A4A4A"/>
                <w:sz w:val="18"/>
                <w:szCs w:val="18"/>
              </w:rPr>
              <w:t>QA Test Analyst</w:t>
            </w:r>
            <w:r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br/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Zurich, Switzerland</w:t>
            </w:r>
            <w:r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•</w:t>
            </w:r>
            <w:r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08/2023 - 01/2024</w:t>
            </w:r>
            <w:r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47A91589" w14:textId="1C3B5CC2" w:rsidR="00C43527" w:rsidRDefault="00000000">
            <w:pPr>
              <w:pStyle w:val="p"/>
              <w:spacing w:line="260" w:lineRule="atLeast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Employed at META to work on cutting-edge VR technologies, specifically performing embedded testing for the META Quest product line, ensuring product quality and innovation.</w:t>
            </w:r>
          </w:p>
          <w:p w14:paraId="3CAC08FA" w14:textId="07844293" w:rsidR="00C43527" w:rsidRDefault="00000000">
            <w:pPr>
              <w:pStyle w:val="divdocumentulli"/>
              <w:numPr>
                <w:ilvl w:val="0"/>
                <w:numId w:val="1"/>
              </w:numPr>
              <w:spacing w:before="120" w:line="260" w:lineRule="atLeast"/>
              <w:ind w:left="260" w:hanging="243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Completed the execution of regression test cases, validating system stability and functionality.</w:t>
            </w:r>
          </w:p>
          <w:p w14:paraId="2EE1415A" w14:textId="77777777" w:rsidR="00C43527" w:rsidRDefault="00000000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60" w:hanging="243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Executed a series of test cases to confirm system performance and reliability.</w:t>
            </w:r>
          </w:p>
          <w:p w14:paraId="3278F71E" w14:textId="77777777" w:rsidR="00BC79D9" w:rsidRDefault="00000000" w:rsidP="00BC79D9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60" w:hanging="243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Investigated and reported software and hardware bugs, contributing to overall system quality.</w:t>
            </w:r>
          </w:p>
          <w:p w14:paraId="46812679" w14:textId="00254FF4" w:rsidR="00C43527" w:rsidRPr="00BC79D9" w:rsidRDefault="00000000" w:rsidP="00BC79D9">
            <w:pPr>
              <w:pStyle w:val="divdocumentulli"/>
              <w:spacing w:line="260" w:lineRule="atLeast"/>
              <w:ind w:left="17"/>
              <w:rPr>
                <w:rStyle w:val="lef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 w:rsidRPr="00BC79D9"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Huawei Technologies Switzerland</w:t>
            </w:r>
            <w:r w:rsidRP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 w:rsidRP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- </w:t>
            </w:r>
            <w:r w:rsidRPr="00BC79D9">
              <w:rPr>
                <w:rStyle w:val="documenttxtBold"/>
                <w:rFonts w:ascii="Georgia" w:eastAsia="Georgia" w:hAnsi="Georgia" w:cs="Georgia"/>
                <w:i/>
                <w:iCs/>
                <w:color w:val="4A4A4A"/>
                <w:sz w:val="18"/>
                <w:szCs w:val="18"/>
              </w:rPr>
              <w:t>Backend Test Engineer</w:t>
            </w:r>
            <w:r w:rsidRP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 w:rsidRP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br/>
            </w:r>
            <w:r w:rsidRP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Dubendorf(Zurich), Switzerland</w:t>
            </w:r>
            <w:r w:rsidRP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 w:rsidRP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•</w:t>
            </w:r>
            <w:r w:rsidRP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 w:rsidRP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09/2022 - 02/2023</w:t>
            </w:r>
            <w:r w:rsidRP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63ADD69B" w14:textId="0FB449AB" w:rsidR="00C43527" w:rsidRDefault="00000000">
            <w:pPr>
              <w:pStyle w:val="p"/>
              <w:spacing w:line="260" w:lineRule="atLeast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Worked on a high-profile project for Huawei in collaboration with Sunrise, Microsoft, and Nokia.</w:t>
            </w:r>
          </w:p>
          <w:p w14:paraId="1F0EF2AB" w14:textId="043BDA5D" w:rsidR="00C43527" w:rsidRDefault="00000000">
            <w:pPr>
              <w:pStyle w:val="divdocumentulli"/>
              <w:numPr>
                <w:ilvl w:val="0"/>
                <w:numId w:val="2"/>
              </w:numPr>
              <w:spacing w:before="120" w:line="260" w:lineRule="atLeast"/>
              <w:ind w:left="260" w:hanging="243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Conducted comprehensive end-to-end testing</w:t>
            </w:r>
            <w:r w:rsidR="00C85DC1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and ETL testing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, ensuring the accuracy of transmitted data.</w:t>
            </w:r>
          </w:p>
          <w:p w14:paraId="1B80555A" w14:textId="5983EEBF" w:rsidR="00C43527" w:rsidRDefault="00000000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60" w:hanging="243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Maintained and managed testing environments to support seamless operations.</w:t>
            </w:r>
          </w:p>
          <w:p w14:paraId="25571F42" w14:textId="0F9D058C" w:rsidR="00C43527" w:rsidRDefault="00000000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60" w:hanging="243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Provided customer support for end-to-end test cases, enhancing client satisfaction.</w:t>
            </w:r>
          </w:p>
          <w:p w14:paraId="0CA81107" w14:textId="77777777" w:rsidR="00BC79D9" w:rsidRDefault="00C85DC1" w:rsidP="00BC79D9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60" w:hanging="243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Going through the logs ensuring the correctness of Data uploaded to the SQL Database </w:t>
            </w:r>
          </w:p>
          <w:p w14:paraId="3999D795" w14:textId="093335EA" w:rsidR="00C43527" w:rsidRPr="00BC79D9" w:rsidRDefault="00000000" w:rsidP="00BC79D9">
            <w:pPr>
              <w:pStyle w:val="divdocumentulli"/>
              <w:spacing w:line="260" w:lineRule="atLeast"/>
              <w:ind w:left="17"/>
              <w:rPr>
                <w:rStyle w:val="lef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 w:rsidRPr="00BC79D9"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Tillo.App</w:t>
            </w:r>
            <w:r w:rsidRP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 w:rsidRP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- </w:t>
            </w:r>
            <w:r w:rsidRPr="00BC79D9">
              <w:rPr>
                <w:rStyle w:val="documenttxtBold"/>
                <w:rFonts w:ascii="Georgia" w:eastAsia="Georgia" w:hAnsi="Georgia" w:cs="Georgia"/>
                <w:i/>
                <w:iCs/>
                <w:color w:val="4A4A4A"/>
                <w:sz w:val="18"/>
                <w:szCs w:val="18"/>
              </w:rPr>
              <w:t xml:space="preserve">Test Automation Engineer </w:t>
            </w:r>
            <w:r w:rsidRPr="00BC79D9">
              <w:rPr>
                <w:rStyle w:val="documenttxtBold"/>
                <w:rFonts w:ascii="Georgia" w:eastAsia="Georgia" w:hAnsi="Georgia" w:cs="Georgia"/>
                <w:i/>
                <w:iCs/>
                <w:color w:val="4A4A4A"/>
                <w:sz w:val="18"/>
                <w:szCs w:val="18"/>
              </w:rPr>
              <w:br/>
            </w:r>
            <w:r w:rsidRP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Johannesburg, South Africa(Remote)</w:t>
            </w:r>
            <w:r w:rsidRP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 w:rsidRP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•</w:t>
            </w:r>
            <w:r w:rsidRP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 w:rsidRP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02/2020 - 11/2021</w:t>
            </w:r>
            <w:r w:rsidRPr="00BC79D9"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5DF030FD" w14:textId="66FCDCE0" w:rsidR="00C43527" w:rsidRDefault="00000000">
            <w:pPr>
              <w:pStyle w:val="p"/>
              <w:spacing w:line="260" w:lineRule="atLeast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Contributed to an innovative agricultural start-up developing a cross-platform application for data harvesting</w:t>
            </w:r>
            <w:r w:rsid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and visualization.</w:t>
            </w:r>
          </w:p>
          <w:p w14:paraId="62944D26" w14:textId="77777777" w:rsidR="00C43527" w:rsidRDefault="00000000">
            <w:pPr>
              <w:pStyle w:val="divdocumentulli"/>
              <w:numPr>
                <w:ilvl w:val="0"/>
                <w:numId w:val="3"/>
              </w:numPr>
              <w:spacing w:before="120" w:line="260" w:lineRule="atLeast"/>
              <w:ind w:left="260" w:hanging="243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Developed and prepared testing scripts using the Selenium framework with Python.</w:t>
            </w:r>
          </w:p>
          <w:p w14:paraId="09E42790" w14:textId="5CD3E15B" w:rsidR="00C43527" w:rsidRPr="00BC79D9" w:rsidRDefault="00000000" w:rsidP="00BC79D9">
            <w:pPr>
              <w:pStyle w:val="divdocumentulli"/>
              <w:numPr>
                <w:ilvl w:val="0"/>
                <w:numId w:val="3"/>
              </w:numPr>
              <w:spacing w:line="260" w:lineRule="atLeast"/>
              <w:ind w:left="260" w:hanging="243"/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Executed automated test scenarios to ensure the </w:t>
            </w:r>
            <w:r w:rsidR="00BC79D9"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functionality.</w:t>
            </w:r>
          </w:p>
        </w:tc>
        <w:tc>
          <w:tcPr>
            <w:tcW w:w="71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CE7317" w14:textId="22BEC6C2" w:rsidR="00C43527" w:rsidRDefault="00C43527">
            <w:pPr>
              <w:pStyle w:val="divdocumentdivmidemptyboxParagraph"/>
              <w:spacing w:line="260" w:lineRule="atLeast"/>
              <w:textAlignment w:val="auto"/>
              <w:rPr>
                <w:rStyle w:val="divdocumentdivmidemptybox"/>
                <w:rFonts w:ascii="Georgia" w:eastAsia="Georgia" w:hAnsi="Georgia" w:cs="Georgia"/>
                <w:color w:val="4A4A4A"/>
                <w:sz w:val="18"/>
                <w:szCs w:val="18"/>
              </w:rPr>
            </w:pPr>
          </w:p>
        </w:tc>
        <w:tc>
          <w:tcPr>
            <w:tcW w:w="35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ivdocumentdivheading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6"/>
              <w:gridCol w:w="3340"/>
            </w:tblGrid>
            <w:tr w:rsidR="00C43527" w14:paraId="15928A5C" w14:textId="77777777">
              <w:tc>
                <w:tcPr>
                  <w:tcW w:w="270" w:type="dxa"/>
                  <w:tcMar>
                    <w:top w:w="560" w:type="dxa"/>
                    <w:left w:w="0" w:type="dxa"/>
                    <w:bottom w:w="80" w:type="dxa"/>
                    <w:right w:w="0" w:type="dxa"/>
                  </w:tcMar>
                  <w:hideMark/>
                </w:tcPr>
                <w:p w14:paraId="5B220089" w14:textId="77777777" w:rsidR="00C43527" w:rsidRDefault="00000000">
                  <w:pPr>
                    <w:spacing w:line="260" w:lineRule="exact"/>
                    <w:rPr>
                      <w:rStyle w:val="right-box"/>
                      <w:rFonts w:ascii="Georgia" w:eastAsia="Georgia" w:hAnsi="Georgia" w:cs="Georgia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right-boxsectionnth-child1headingpipe"/>
                      <w:rFonts w:ascii="Georgia" w:eastAsia="Georgia" w:hAnsi="Georgia" w:cs="Georgia"/>
                      <w:b/>
                      <w:bCs/>
                      <w:caps/>
                      <w:color w:val="B8B8B8"/>
                      <w:sz w:val="26"/>
                      <w:szCs w:val="26"/>
                    </w:rPr>
                    <w:t>❘</w:t>
                  </w:r>
                </w:p>
              </w:tc>
              <w:tc>
                <w:tcPr>
                  <w:tcW w:w="3690" w:type="dxa"/>
                  <w:tcMar>
                    <w:top w:w="560" w:type="dxa"/>
                    <w:left w:w="0" w:type="dxa"/>
                    <w:bottom w:w="80" w:type="dxa"/>
                    <w:right w:w="0" w:type="dxa"/>
                  </w:tcMar>
                  <w:hideMark/>
                </w:tcPr>
                <w:p w14:paraId="427B770A" w14:textId="56B84D8D" w:rsidR="00C43527" w:rsidRPr="00E04B0A" w:rsidRDefault="00000000">
                  <w:pPr>
                    <w:spacing w:line="200" w:lineRule="atLeast"/>
                    <w:rPr>
                      <w:rStyle w:val="divdocumentright-boxsectionnth-child1headingpipe"/>
                      <w:rFonts w:ascii="Georgia" w:eastAsia="Georgia" w:hAnsi="Georgia" w:cs="Georgia"/>
                      <w:b/>
                      <w:bCs/>
                      <w:caps/>
                      <w:color w:val="B8B8B8"/>
                      <w:sz w:val="18"/>
                      <w:szCs w:val="18"/>
                    </w:rPr>
                  </w:pPr>
                  <w:r w:rsidRPr="00E04B0A">
                    <w:rPr>
                      <w:rStyle w:val="divdocumentright-boxsectionnth-child1sectiontitle"/>
                      <w:rFonts w:ascii="Georgia" w:eastAsia="Georgia" w:hAnsi="Georgia" w:cs="Georgia"/>
                      <w:b/>
                      <w:bCs/>
                      <w:caps/>
                      <w:color w:val="4A4A4A"/>
                      <w:spacing w:val="20"/>
                      <w:sz w:val="18"/>
                      <w:szCs w:val="18"/>
                    </w:rPr>
                    <w:t>Skills</w:t>
                  </w:r>
                </w:p>
              </w:tc>
            </w:tr>
          </w:tbl>
          <w:p w14:paraId="31D2A917" w14:textId="6C25850C" w:rsidR="00C43527" w:rsidRPr="00E04B0A" w:rsidRDefault="00000000">
            <w:pPr>
              <w:pStyle w:val="p"/>
              <w:spacing w:line="260" w:lineRule="atLeast"/>
              <w:rPr>
                <w:rStyle w:val="documenttxtBold"/>
                <w:rFonts w:ascii="Georgia" w:eastAsia="Georgia" w:hAnsi="Georgia" w:cs="Georgia"/>
                <w:color w:val="4A4A4A"/>
                <w:sz w:val="16"/>
                <w:szCs w:val="16"/>
              </w:rPr>
            </w:pPr>
            <w:r w:rsidRPr="00E04B0A">
              <w:rPr>
                <w:rStyle w:val="documenttxtBold"/>
                <w:rFonts w:ascii="Georgia" w:eastAsia="Georgia" w:hAnsi="Georgia" w:cs="Georgia"/>
                <w:color w:val="4A4A4A"/>
                <w:sz w:val="16"/>
                <w:szCs w:val="16"/>
              </w:rPr>
              <w:t>Manual Testing, Automation Testing, E2E testing, Functional testing, Test Management tools, Quality Assurance</w:t>
            </w:r>
            <w:r w:rsidR="00C85DC1" w:rsidRPr="00E04B0A">
              <w:rPr>
                <w:rStyle w:val="documenttxtBold"/>
                <w:rFonts w:ascii="Georgia" w:eastAsia="Georgia" w:hAnsi="Georgia" w:cs="Georgia"/>
                <w:color w:val="4A4A4A"/>
                <w:sz w:val="16"/>
                <w:szCs w:val="16"/>
              </w:rPr>
              <w:t>, ETL testing</w:t>
            </w:r>
          </w:p>
          <w:p w14:paraId="79AD9DA3" w14:textId="651B5470" w:rsidR="00C43527" w:rsidRDefault="00000000">
            <w:pPr>
              <w:pStyle w:val="p"/>
              <w:spacing w:before="220" w:line="260" w:lineRule="atLeast"/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Python, HTML, CSS, Bootstrap, Flask, Javascript, React, Git</w:t>
            </w:r>
            <w:r w:rsidR="004B7841"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,</w:t>
            </w:r>
            <w:r w:rsidR="00825FBA"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 w:rsidR="004B7841"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Docker,</w:t>
            </w:r>
          </w:p>
          <w:p w14:paraId="14855E98" w14:textId="54CD3A68" w:rsidR="00C43527" w:rsidRDefault="00000000">
            <w:pPr>
              <w:pStyle w:val="p"/>
              <w:spacing w:before="220" w:line="260" w:lineRule="atLeast"/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REST/SOAP API, Postman, Oracle DB, Selenium, Firebase, SQL</w:t>
            </w:r>
            <w:r w:rsidR="004B7841"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ite</w:t>
            </w:r>
          </w:p>
          <w:p w14:paraId="5B8AA1BE" w14:textId="7AE0563B" w:rsidR="00C43527" w:rsidRDefault="00000000">
            <w:pPr>
              <w:pStyle w:val="p"/>
              <w:spacing w:before="220" w:line="260" w:lineRule="atLeast"/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Linux, Bash scripts, Linux commands,</w:t>
            </w:r>
          </w:p>
          <w:tbl>
            <w:tblPr>
              <w:tblStyle w:val="divdocumentdivheading"/>
              <w:tblW w:w="6926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6"/>
              <w:gridCol w:w="3340"/>
              <w:gridCol w:w="3340"/>
            </w:tblGrid>
            <w:tr w:rsidR="00C85DC1" w14:paraId="664FD1FD" w14:textId="77777777" w:rsidTr="00C85DC1">
              <w:tc>
                <w:tcPr>
                  <w:tcW w:w="246" w:type="dxa"/>
                  <w:tcMar>
                    <w:top w:w="480" w:type="dxa"/>
                    <w:left w:w="0" w:type="dxa"/>
                    <w:bottom w:w="80" w:type="dxa"/>
                    <w:right w:w="0" w:type="dxa"/>
                  </w:tcMar>
                  <w:hideMark/>
                </w:tcPr>
                <w:p w14:paraId="706BDC86" w14:textId="77777777" w:rsidR="00C85DC1" w:rsidRDefault="00C85DC1">
                  <w:pPr>
                    <w:spacing w:line="260" w:lineRule="exact"/>
                    <w:rPr>
                      <w:rStyle w:val="right-box"/>
                      <w:rFonts w:ascii="Georgia" w:eastAsia="Georgia" w:hAnsi="Georgia" w:cs="Georgia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headingpipe"/>
                      <w:rFonts w:ascii="Georgia" w:eastAsia="Georgia" w:hAnsi="Georgia" w:cs="Georgia"/>
                      <w:caps/>
                    </w:rPr>
                    <w:t>❘</w:t>
                  </w:r>
                </w:p>
              </w:tc>
              <w:tc>
                <w:tcPr>
                  <w:tcW w:w="3340" w:type="dxa"/>
                </w:tcPr>
                <w:p w14:paraId="7309B327" w14:textId="10D21111" w:rsidR="00C85DC1" w:rsidRDefault="002B73F7">
                  <w:pPr>
                    <w:spacing w:line="200" w:lineRule="atLeast"/>
                    <w:rPr>
                      <w:rStyle w:val="divdocumentleft-boxsectiontitle"/>
                      <w:rFonts w:ascii="Georgia" w:eastAsia="Georgia" w:hAnsi="Georgia" w:cs="Georgia"/>
                      <w:b/>
                      <w:bCs/>
                      <w:caps/>
                      <w:color w:val="4A4A4A"/>
                      <w:spacing w:val="20"/>
                      <w:sz w:val="20"/>
                      <w:szCs w:val="20"/>
                    </w:rPr>
                  </w:pPr>
                  <w:r>
                    <w:rPr>
                      <w:rStyle w:val="divdocumentleft-boxsectiontitle"/>
                      <w:rFonts w:ascii="Georgia" w:eastAsia="Georgia" w:hAnsi="Georgia" w:cs="Georgia"/>
                      <w:b/>
                      <w:bCs/>
                      <w:caps/>
                      <w:color w:val="4A4A4A"/>
                      <w:spacing w:val="20"/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3340" w:type="dxa"/>
                  <w:tcMar>
                    <w:top w:w="480" w:type="dxa"/>
                    <w:left w:w="0" w:type="dxa"/>
                    <w:bottom w:w="80" w:type="dxa"/>
                    <w:right w:w="0" w:type="dxa"/>
                  </w:tcMar>
                  <w:hideMark/>
                </w:tcPr>
                <w:p w14:paraId="74F7ED19" w14:textId="0BCDD8FA" w:rsidR="00C85DC1" w:rsidRDefault="00C85DC1">
                  <w:pPr>
                    <w:spacing w:line="200" w:lineRule="atLeast"/>
                    <w:rPr>
                      <w:rStyle w:val="divdocumentheadingpipe"/>
                      <w:rFonts w:ascii="Georgia" w:eastAsia="Georgia" w:hAnsi="Georgia" w:cs="Georgia"/>
                      <w:caps/>
                    </w:rPr>
                  </w:pPr>
                  <w:r>
                    <w:rPr>
                      <w:rStyle w:val="divdocumentleft-boxsectiontitle"/>
                      <w:rFonts w:ascii="Georgia" w:eastAsia="Georgia" w:hAnsi="Georgia" w:cs="Georgia"/>
                      <w:b/>
                      <w:bCs/>
                      <w:caps/>
                      <w:color w:val="4A4A4A"/>
                      <w:spacing w:val="20"/>
                      <w:sz w:val="20"/>
                      <w:szCs w:val="20"/>
                    </w:rPr>
                    <w:t>Education</w:t>
                  </w:r>
                </w:p>
              </w:tc>
            </w:tr>
          </w:tbl>
          <w:p w14:paraId="1F37C522" w14:textId="3F6125C1" w:rsidR="00C43527" w:rsidRDefault="00000000">
            <w:pPr>
              <w:pStyle w:val="divdocumentleft-boxsinglecolumn"/>
              <w:spacing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University of Plymouth</w:t>
            </w:r>
            <w:r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3992643F" w14:textId="77777777" w:rsidR="00C43527" w:rsidRDefault="00000000">
            <w:pPr>
              <w:pStyle w:val="paddedline"/>
              <w:spacing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Plymouth, England</w:t>
            </w:r>
            <w:r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•</w:t>
            </w:r>
            <w:r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02/2020</w:t>
            </w:r>
            <w:r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401C95E2" w14:textId="7ACF7DB3" w:rsidR="00C43527" w:rsidRDefault="00000000">
            <w:pPr>
              <w:pStyle w:val="paddedline"/>
              <w:spacing w:before="100"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i/>
                <w:iCs/>
                <w:color w:val="4A4A4A"/>
                <w:sz w:val="18"/>
                <w:szCs w:val="18"/>
              </w:rPr>
              <w:t>Bachelor of Science</w:t>
            </w:r>
            <w:r>
              <w:rPr>
                <w:rStyle w:val="documentbeforecolonspace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: Business Management</w:t>
            </w:r>
            <w:r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23AEE681" w14:textId="77777777" w:rsidR="00C43527" w:rsidRDefault="00000000">
            <w:pPr>
              <w:pStyle w:val="divdocumentleft-boxsinglecolumn"/>
              <w:spacing w:before="220"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color w:val="4A4A4A"/>
                <w:sz w:val="18"/>
                <w:szCs w:val="18"/>
              </w:rPr>
              <w:t>International University in Geneva</w:t>
            </w:r>
            <w:r>
              <w:rPr>
                <w:rStyle w:val="singlecolumnspanpaddedlinenth-child1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07CDAFD2" w14:textId="77777777" w:rsidR="00C43527" w:rsidRDefault="00000000">
            <w:pPr>
              <w:pStyle w:val="paddedline"/>
              <w:spacing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Geneva, Switzerland •</w:t>
            </w:r>
            <w:r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07/2018</w:t>
            </w:r>
            <w:r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78DEAD4E" w14:textId="10A1777F" w:rsidR="00C43527" w:rsidRDefault="00000000">
            <w:pPr>
              <w:pStyle w:val="paddedline"/>
              <w:spacing w:before="100"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txtBold"/>
                <w:rFonts w:ascii="Georgia" w:eastAsia="Georgia" w:hAnsi="Georgia" w:cs="Georgia"/>
                <w:i/>
                <w:iCs/>
                <w:color w:val="4A4A4A"/>
                <w:sz w:val="18"/>
                <w:szCs w:val="18"/>
              </w:rPr>
              <w:t>Bachelor of Science</w:t>
            </w:r>
            <w:r>
              <w:rPr>
                <w:rStyle w:val="documentbeforecolonspace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  <w:r>
              <w:rPr>
                <w:rStyle w:val="span"/>
                <w:rFonts w:ascii="Georgia" w:eastAsia="Georgia" w:hAnsi="Georgia" w:cs="Georgia"/>
                <w:color w:val="4A4A4A"/>
                <w:sz w:val="18"/>
                <w:szCs w:val="18"/>
              </w:rPr>
              <w:t>: Computer Science</w:t>
            </w:r>
            <w:r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tbl>
            <w:tblPr>
              <w:tblStyle w:val="divdocumentdivheading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6"/>
              <w:gridCol w:w="3340"/>
            </w:tblGrid>
            <w:tr w:rsidR="00C43527" w14:paraId="22A9F60E" w14:textId="77777777">
              <w:tc>
                <w:tcPr>
                  <w:tcW w:w="270" w:type="dxa"/>
                  <w:tcMar>
                    <w:top w:w="480" w:type="dxa"/>
                    <w:left w:w="0" w:type="dxa"/>
                    <w:bottom w:w="80" w:type="dxa"/>
                    <w:right w:w="0" w:type="dxa"/>
                  </w:tcMar>
                  <w:hideMark/>
                </w:tcPr>
                <w:p w14:paraId="11AB7503" w14:textId="77777777" w:rsidR="00C43527" w:rsidRDefault="00000000">
                  <w:pPr>
                    <w:spacing w:line="260" w:lineRule="exact"/>
                    <w:rPr>
                      <w:rStyle w:val="right-box"/>
                      <w:rFonts w:ascii="Georgia" w:eastAsia="Georgia" w:hAnsi="Georgia" w:cs="Georgia"/>
                      <w:color w:val="4A4A4A"/>
                      <w:sz w:val="18"/>
                      <w:szCs w:val="18"/>
                    </w:rPr>
                  </w:pPr>
                  <w:r>
                    <w:rPr>
                      <w:rStyle w:val="divdocumentheadingpipe"/>
                      <w:rFonts w:ascii="Georgia" w:eastAsia="Georgia" w:hAnsi="Georgia" w:cs="Georgia"/>
                      <w:caps/>
                    </w:rPr>
                    <w:t>❘</w:t>
                  </w:r>
                </w:p>
              </w:tc>
              <w:tc>
                <w:tcPr>
                  <w:tcW w:w="3690" w:type="dxa"/>
                  <w:tcMar>
                    <w:top w:w="480" w:type="dxa"/>
                    <w:left w:w="0" w:type="dxa"/>
                    <w:bottom w:w="80" w:type="dxa"/>
                    <w:right w:w="0" w:type="dxa"/>
                  </w:tcMar>
                  <w:hideMark/>
                </w:tcPr>
                <w:p w14:paraId="79B4A850" w14:textId="1F1452A8" w:rsidR="00C43527" w:rsidRDefault="00000000">
                  <w:pPr>
                    <w:spacing w:line="200" w:lineRule="atLeast"/>
                    <w:rPr>
                      <w:rStyle w:val="divdocumentheadingpipe"/>
                      <w:rFonts w:ascii="Georgia" w:eastAsia="Georgia" w:hAnsi="Georgia" w:cs="Georgia"/>
                      <w:caps/>
                    </w:rPr>
                  </w:pPr>
                  <w:r>
                    <w:rPr>
                      <w:rStyle w:val="divdocumentleft-boxsectiontitle"/>
                      <w:rFonts w:ascii="Georgia" w:eastAsia="Georgia" w:hAnsi="Georgia" w:cs="Georgia"/>
                      <w:b/>
                      <w:bCs/>
                      <w:caps/>
                      <w:color w:val="4A4A4A"/>
                      <w:spacing w:val="20"/>
                      <w:sz w:val="20"/>
                      <w:szCs w:val="20"/>
                    </w:rPr>
                    <w:t>Languages</w:t>
                  </w:r>
                </w:p>
              </w:tc>
            </w:tr>
          </w:tbl>
          <w:p w14:paraId="6D514DA0" w14:textId="77777777" w:rsidR="00C43527" w:rsidRDefault="00000000">
            <w:pPr>
              <w:pStyle w:val="div"/>
              <w:spacing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langSecfieldany"/>
                <w:rFonts w:ascii="Georgia" w:eastAsia="Georgia" w:hAnsi="Georgia" w:cs="Georgia"/>
                <w:b/>
                <w:bCs/>
                <w:color w:val="4A4A4A"/>
                <w:sz w:val="18"/>
                <w:szCs w:val="18"/>
              </w:rPr>
              <w:t>English</w:t>
            </w:r>
            <w:r>
              <w:rPr>
                <w:rStyle w:val="documentlangSecfieldany"/>
                <w:rFonts w:ascii="Georgia" w:eastAsia="Georgia" w:hAnsi="Georgia" w:cs="Georgia"/>
                <w:vanish/>
                <w:color w:val="4A4A4A"/>
                <w:sz w:val="18"/>
                <w:szCs w:val="18"/>
              </w:rPr>
              <w:t xml:space="preserve"> :</w:t>
            </w:r>
            <w:r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631BEB75" w14:textId="77777777" w:rsidR="00C43527" w:rsidRDefault="00000000">
            <w:pPr>
              <w:pStyle w:val="documentfieldsliced-rect"/>
              <w:spacing w:before="100" w:line="120" w:lineRule="exac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right-box"/>
                <w:rFonts w:ascii="Georgia" w:eastAsia="Georgia" w:hAnsi="Georgia" w:cs="Georgia"/>
                <w:noProof/>
                <w:color w:val="4A4A4A"/>
                <w:sz w:val="18"/>
                <w:szCs w:val="18"/>
              </w:rPr>
              <w:drawing>
                <wp:inline distT="0" distB="0" distL="0" distR="0" wp14:anchorId="32E1557D" wp14:editId="09996266">
                  <wp:extent cx="2271123" cy="76775"/>
                  <wp:effectExtent l="0" t="0" r="0" b="0"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12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24DCEB" w14:textId="77777777" w:rsidR="00C43527" w:rsidRDefault="00000000">
            <w:pPr>
              <w:pStyle w:val="div"/>
              <w:spacing w:line="220" w:lineRule="exac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langSecfieldany"/>
                <w:rFonts w:ascii="Georgia" w:eastAsia="Georgia" w:hAnsi="Georgia" w:cs="Georgia"/>
                <w:color w:val="4A4A4A"/>
                <w:sz w:val="18"/>
                <w:szCs w:val="18"/>
              </w:rPr>
              <w:t>Bilingual or Proficient (C2)</w:t>
            </w:r>
          </w:p>
          <w:p w14:paraId="3E3BEF0D" w14:textId="77777777" w:rsidR="00C43527" w:rsidRDefault="00000000">
            <w:pPr>
              <w:pStyle w:val="div"/>
              <w:spacing w:before="110"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langSecfieldany"/>
                <w:rFonts w:ascii="Georgia" w:eastAsia="Georgia" w:hAnsi="Georgia" w:cs="Georgia"/>
                <w:b/>
                <w:bCs/>
                <w:color w:val="4A4A4A"/>
                <w:sz w:val="18"/>
                <w:szCs w:val="18"/>
              </w:rPr>
              <w:t>French</w:t>
            </w:r>
            <w:r>
              <w:rPr>
                <w:rStyle w:val="documentlangSecfieldany"/>
                <w:rFonts w:ascii="Georgia" w:eastAsia="Georgia" w:hAnsi="Georgia" w:cs="Georgia"/>
                <w:vanish/>
                <w:color w:val="4A4A4A"/>
                <w:sz w:val="18"/>
                <w:szCs w:val="18"/>
              </w:rPr>
              <w:t xml:space="preserve"> :</w:t>
            </w:r>
            <w:r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1C4E8ABC" w14:textId="77777777" w:rsidR="00C43527" w:rsidRDefault="00000000">
            <w:pPr>
              <w:pStyle w:val="documentfieldsliced-rect"/>
              <w:spacing w:before="100" w:line="120" w:lineRule="exac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right-box"/>
                <w:rFonts w:ascii="Georgia" w:eastAsia="Georgia" w:hAnsi="Georgia" w:cs="Georgia"/>
                <w:noProof/>
                <w:color w:val="4A4A4A"/>
                <w:sz w:val="18"/>
                <w:szCs w:val="18"/>
              </w:rPr>
              <w:drawing>
                <wp:inline distT="0" distB="0" distL="0" distR="0" wp14:anchorId="5C608931" wp14:editId="7E7C0818">
                  <wp:extent cx="2271123" cy="76775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12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D0CF1" w14:textId="77777777" w:rsidR="00C43527" w:rsidRDefault="00000000">
            <w:pPr>
              <w:pStyle w:val="div"/>
              <w:spacing w:line="220" w:lineRule="exac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langSecfieldany"/>
                <w:rFonts w:ascii="Georgia" w:eastAsia="Georgia" w:hAnsi="Georgia" w:cs="Georgia"/>
                <w:color w:val="4A4A4A"/>
                <w:sz w:val="18"/>
                <w:szCs w:val="18"/>
              </w:rPr>
              <w:t>Intermediate (B1)</w:t>
            </w:r>
          </w:p>
          <w:p w14:paraId="37562755" w14:textId="77777777" w:rsidR="00C43527" w:rsidRDefault="00000000">
            <w:pPr>
              <w:pStyle w:val="div"/>
              <w:spacing w:before="110" w:line="260" w:lineRule="atLeas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documentlangSecfieldany"/>
                <w:rFonts w:ascii="Georgia" w:eastAsia="Georgia" w:hAnsi="Georgia" w:cs="Georgia"/>
                <w:b/>
                <w:bCs/>
                <w:color w:val="4A4A4A"/>
                <w:sz w:val="18"/>
                <w:szCs w:val="18"/>
              </w:rPr>
              <w:t>German</w:t>
            </w:r>
            <w:r>
              <w:rPr>
                <w:rStyle w:val="documentlangSecfieldany"/>
                <w:rFonts w:ascii="Georgia" w:eastAsia="Georgia" w:hAnsi="Georgia" w:cs="Georgia"/>
                <w:vanish/>
                <w:color w:val="4A4A4A"/>
                <w:sz w:val="18"/>
                <w:szCs w:val="18"/>
              </w:rPr>
              <w:t xml:space="preserve"> :</w:t>
            </w:r>
            <w:r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  <w:t xml:space="preserve"> </w:t>
            </w:r>
          </w:p>
          <w:p w14:paraId="7F2FC10A" w14:textId="77777777" w:rsidR="00C43527" w:rsidRDefault="00000000">
            <w:pPr>
              <w:pStyle w:val="documentfieldsliced-rect"/>
              <w:spacing w:before="100" w:line="120" w:lineRule="exac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rStyle w:val="right-box"/>
                <w:rFonts w:ascii="Georgia" w:eastAsia="Georgia" w:hAnsi="Georgia" w:cs="Georgia"/>
                <w:noProof/>
                <w:color w:val="4A4A4A"/>
                <w:sz w:val="18"/>
                <w:szCs w:val="18"/>
              </w:rPr>
              <w:drawing>
                <wp:inline distT="0" distB="0" distL="0" distR="0" wp14:anchorId="774F851D" wp14:editId="40B2A83D">
                  <wp:extent cx="2271123" cy="76775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12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0DA2AD" w14:textId="4F5BA0B5" w:rsidR="00C43527" w:rsidRDefault="000F6B55">
            <w:pPr>
              <w:pStyle w:val="div"/>
              <w:spacing w:line="220" w:lineRule="exact"/>
              <w:rPr>
                <w:rStyle w:val="right-box"/>
                <w:rFonts w:ascii="Georgia" w:eastAsia="Georgia" w:hAnsi="Georgia" w:cs="Georgia"/>
                <w:color w:val="4A4A4A"/>
                <w:sz w:val="18"/>
                <w:szCs w:val="18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59776" behindDoc="0" locked="0" layoutInCell="1" allowOverlap="1" wp14:anchorId="5D30C3AA" wp14:editId="551F46D1">
                  <wp:simplePos x="0" y="0"/>
                  <wp:positionH relativeFrom="margin">
                    <wp:posOffset>368300</wp:posOffset>
                  </wp:positionH>
                  <wp:positionV relativeFrom="paragraph">
                    <wp:posOffset>212725</wp:posOffset>
                  </wp:positionV>
                  <wp:extent cx="1556385" cy="2076450"/>
                  <wp:effectExtent l="0" t="0" r="0" b="0"/>
                  <wp:wrapSquare wrapText="bothSides"/>
                  <wp:docPr id="2" name="Picture 2" descr="A person wearing a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erson wearing a tie&#10;&#10;Description automatically generated with medium confidenc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638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Style w:val="documentlangSecfieldany"/>
                <w:rFonts w:ascii="Georgia" w:eastAsia="Georgia" w:hAnsi="Georgia" w:cs="Georgia"/>
                <w:color w:val="4A4A4A"/>
                <w:sz w:val="18"/>
                <w:szCs w:val="18"/>
              </w:rPr>
              <w:t>Elementary (A2)</w:t>
            </w:r>
            <w:r>
              <w:rPr>
                <w:noProof/>
                <w:sz w:val="36"/>
                <w:szCs w:val="36"/>
              </w:rPr>
              <w:t xml:space="preserve"> </w:t>
            </w:r>
          </w:p>
        </w:tc>
      </w:tr>
    </w:tbl>
    <w:p w14:paraId="4E6FD23D" w14:textId="77777777" w:rsidR="00C43527" w:rsidRDefault="00C43527" w:rsidP="00BC79D9">
      <w:pPr>
        <w:rPr>
          <w:rFonts w:ascii="Georgia" w:eastAsia="Georgia" w:hAnsi="Georgia" w:cs="Georgia"/>
          <w:color w:val="4A4A4A"/>
          <w:sz w:val="18"/>
          <w:szCs w:val="18"/>
        </w:rPr>
      </w:pPr>
    </w:p>
    <w:sectPr w:rsidR="00C43527">
      <w:type w:val="continuous"/>
      <w:pgSz w:w="11906" w:h="16838"/>
      <w:pgMar w:top="800" w:right="800" w:bottom="80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1" w:fontKey="{0BD6E2A1-9CBE-4A30-B87C-E8FBB7822A51}"/>
    <w:embedBold r:id="rId2" w:fontKey="{5D664EEA-464C-43CD-BED8-D82462FA94D0}"/>
    <w:embedBoldItalic r:id="rId3" w:fontKey="{8B5A06E1-9C6B-40A9-AF54-707D217FAD6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19067C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DA77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DBEF0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AC3D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45C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34C9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DC55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E8A0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70D4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2E04B7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0C0D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FC44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DD63A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2600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5051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DB8ED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4E2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E6C3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556AE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0EEA4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0253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878FF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B4BF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E2F9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1213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7AD8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3E2DA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27719220">
    <w:abstractNumId w:val="0"/>
  </w:num>
  <w:num w:numId="2" w16cid:durableId="2083599193">
    <w:abstractNumId w:val="1"/>
  </w:num>
  <w:num w:numId="3" w16cid:durableId="441269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3527"/>
    <w:rsid w:val="000F6B55"/>
    <w:rsid w:val="002B73F7"/>
    <w:rsid w:val="0041397F"/>
    <w:rsid w:val="004532D8"/>
    <w:rsid w:val="004B7841"/>
    <w:rsid w:val="00697D9C"/>
    <w:rsid w:val="00805B41"/>
    <w:rsid w:val="0081211B"/>
    <w:rsid w:val="00825FBA"/>
    <w:rsid w:val="00920C5C"/>
    <w:rsid w:val="0098305A"/>
    <w:rsid w:val="00BC79D9"/>
    <w:rsid w:val="00C43527"/>
    <w:rsid w:val="00C85DC1"/>
    <w:rsid w:val="00E04B0A"/>
    <w:rsid w:val="00EB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5A21"/>
  <w15:docId w15:val="{A3B89DD1-CE24-46DC-A1DD-CA89CFB2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character" w:customStyle="1" w:styleId="divdocumentdivleftrightemptybox">
    <w:name w:val="div_document_div_leftrightemptybox"/>
    <w:basedOn w:val="DefaultParagraphFont"/>
    <w:rPr>
      <w:shd w:val="clear" w:color="auto" w:fill="102A73"/>
    </w:rPr>
  </w:style>
  <w:style w:type="character" w:customStyle="1" w:styleId="left-box">
    <w:name w:val="left-box"/>
    <w:basedOn w:val="DefaultParagraphFont"/>
  </w:style>
  <w:style w:type="paragraph" w:customStyle="1" w:styleId="divdocumentdivtopsectionsection">
    <w:name w:val="div_document_div_topsection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400" w:lineRule="atLeast"/>
    </w:pPr>
    <w:rPr>
      <w:sz w:val="32"/>
      <w:szCs w:val="3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divmidemptybox">
    <w:name w:val="div_document_div_midemptybox"/>
    <w:basedOn w:val="DefaultParagraphFont"/>
  </w:style>
  <w:style w:type="paragraph" w:customStyle="1" w:styleId="divdocumentdivmidemptyboxParagraph">
    <w:name w:val="div_document_div_midemptybox Paragraph"/>
    <w:basedOn w:val="Normal"/>
  </w:style>
  <w:style w:type="character" w:customStyle="1" w:styleId="right-box">
    <w:name w:val="right-box"/>
    <w:basedOn w:val="DefaultParagraphFont"/>
  </w:style>
  <w:style w:type="paragraph" w:customStyle="1" w:styleId="divaddress">
    <w:name w:val="div_address"/>
    <w:basedOn w:val="div"/>
    <w:pPr>
      <w:spacing w:line="260" w:lineRule="atLeast"/>
    </w:pPr>
    <w:rPr>
      <w:sz w:val="18"/>
      <w:szCs w:val="18"/>
    </w:rPr>
  </w:style>
  <w:style w:type="character" w:customStyle="1" w:styleId="documenttxtBold">
    <w:name w:val="document_txtBold"/>
    <w:basedOn w:val="DefaultParagraphFont"/>
    <w:rPr>
      <w:b/>
      <w:bCs/>
    </w:rPr>
  </w:style>
  <w:style w:type="character" w:customStyle="1" w:styleId="documentbeforecolonspace">
    <w:name w:val="document_beforecolonspace"/>
    <w:basedOn w:val="DefaultParagraphFont"/>
    <w:rPr>
      <w:vanish/>
    </w:rPr>
  </w:style>
  <w:style w:type="character" w:customStyle="1" w:styleId="divaddresstxtBoldfield">
    <w:name w:val="div_address_txtBold + field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zipsuffix">
    <w:name w:val="document_zipsuffix"/>
    <w:basedOn w:val="Normal"/>
  </w:style>
  <w:style w:type="paragraph" w:customStyle="1" w:styleId="divdocumentdivleftrightemptyboxParagraph">
    <w:name w:val="div_document_div_leftrightemptybox Paragraph"/>
    <w:basedOn w:val="Normal"/>
    <w:pPr>
      <w:shd w:val="clear" w:color="auto" w:fill="102A73"/>
    </w:pPr>
    <w:rPr>
      <w:shd w:val="clear" w:color="auto" w:fill="102A73"/>
    </w:rPr>
  </w:style>
  <w:style w:type="table" w:customStyle="1" w:styleId="divdocumentdivtopsection">
    <w:name w:val="div_document_div_topsection"/>
    <w:basedOn w:val="TableNormal"/>
    <w:tblPr/>
  </w:style>
  <w:style w:type="paragraph" w:customStyle="1" w:styleId="divdocumentsection">
    <w:name w:val="div_document_section"/>
    <w:basedOn w:val="Normal"/>
  </w:style>
  <w:style w:type="character" w:customStyle="1" w:styleId="divdocumentleft-boxsectionnth-child1headingpipe">
    <w:name w:val="div_document_left-box &gt; section_nth-child(1)_headingpipe"/>
    <w:basedOn w:val="DefaultParagraphFont"/>
  </w:style>
  <w:style w:type="character" w:customStyle="1" w:styleId="divdocumentleft-boxsectionnth-child1sectiontitle">
    <w:name w:val="div_document_left-box &gt; section_nth-child(1)_sectiontitle"/>
    <w:basedOn w:val="DefaultParagraphFont"/>
  </w:style>
  <w:style w:type="table" w:customStyle="1" w:styleId="divdocumentdivheading">
    <w:name w:val="div_document_div_heading"/>
    <w:basedOn w:val="TableNormal"/>
    <w:tblPr/>
  </w:style>
  <w:style w:type="paragraph" w:customStyle="1" w:styleId="divdocumentleft-boxsinglecolumn">
    <w:name w:val="div_document_left-box_singlecolumn"/>
    <w:basedOn w:val="Normal"/>
  </w:style>
  <w:style w:type="paragraph" w:customStyle="1" w:styleId="p">
    <w:name w:val="p"/>
    <w:basedOn w:val="Normal"/>
  </w:style>
  <w:style w:type="character" w:customStyle="1" w:styleId="divdocumentheadingpipe">
    <w:name w:val="div_document_headingpipe"/>
    <w:basedOn w:val="DefaultParagraphFont"/>
    <w:rPr>
      <w:b/>
      <w:bCs/>
      <w:color w:val="B8B8B8"/>
      <w:sz w:val="26"/>
      <w:szCs w:val="26"/>
    </w:rPr>
  </w:style>
  <w:style w:type="character" w:customStyle="1" w:styleId="divdocumentleft-boxsectiontitle">
    <w:name w:val="div_document_left-box_sectiontitle"/>
    <w:basedOn w:val="DefaultParagraphFont"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3" w:color="auto"/>
      </w:pBdr>
    </w:pPr>
  </w:style>
  <w:style w:type="character" w:customStyle="1" w:styleId="divdocumentright-boxsectionnth-child1headingpipe">
    <w:name w:val="div_document_right-box &gt; section_nth-child(1)_headingpipe"/>
    <w:basedOn w:val="DefaultParagraphFont"/>
  </w:style>
  <w:style w:type="character" w:customStyle="1" w:styleId="divdocumentright-boxsectionnth-child1sectiontitle">
    <w:name w:val="div_document_right-box &gt; section_nth-child(1)_sectiontitle"/>
    <w:basedOn w:val="DefaultParagraphFont"/>
  </w:style>
  <w:style w:type="paragraph" w:customStyle="1" w:styleId="documentleft-boxinfoparatable">
    <w:name w:val="document_left-box_infoparatable"/>
    <w:basedOn w:val="Normal"/>
  </w:style>
  <w:style w:type="paragraph" w:customStyle="1" w:styleId="paddedline">
    <w:name w:val="paddedline"/>
    <w:basedOn w:val="Normal"/>
  </w:style>
  <w:style w:type="paragraph" w:customStyle="1" w:styleId="documentleft-boxlangSeclnggparatable">
    <w:name w:val="document_left-box_langSec_lnggparatable"/>
    <w:basedOn w:val="Normal"/>
  </w:style>
  <w:style w:type="paragraph" w:customStyle="1" w:styleId="documentright-boxlangSecparagraphfirstparagraph">
    <w:name w:val="document_right-box_langSec_paragraph_firstparagraph"/>
    <w:basedOn w:val="Normal"/>
  </w:style>
  <w:style w:type="character" w:customStyle="1" w:styleId="documentlangSecfieldany">
    <w:name w:val="document_langSec_field_any"/>
    <w:basedOn w:val="DefaultParagraphFont"/>
  </w:style>
  <w:style w:type="paragraph" w:customStyle="1" w:styleId="documentfieldsliced-rect">
    <w:name w:val="document_field + sliced-rect"/>
    <w:basedOn w:val="Normal"/>
  </w:style>
  <w:style w:type="character" w:customStyle="1" w:styleId="documentfieldsliced-rectCharacter">
    <w:name w:val="document_field + sliced-rect Character"/>
    <w:basedOn w:val="DefaultParagraphFont"/>
  </w:style>
  <w:style w:type="paragraph" w:customStyle="1" w:styleId="documentleft-boxlangSecparagraph">
    <w:name w:val="document_left-box_langSec_paragraph"/>
    <w:basedOn w:val="Normal"/>
    <w:pPr>
      <w:pBdr>
        <w:top w:val="none" w:sz="0" w:space="5" w:color="auto"/>
      </w:pBdr>
      <w:textAlignment w:val="top"/>
    </w:p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  Skurikhin</vt:lpstr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  Skurikhin</dc:title>
  <cp:lastModifiedBy>Christ Jesus</cp:lastModifiedBy>
  <cp:revision>8</cp:revision>
  <dcterms:created xsi:type="dcterms:W3CDTF">2024-06-19T18:57:00Z</dcterms:created>
  <dcterms:modified xsi:type="dcterms:W3CDTF">2024-09-15T21:39:00Z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d6b2bec1-5014-4f43-9ea8-893f2c7edd3e</vt:lpwstr>
  </property>
  <property fmtid="{D5CDD505-2E9C-101B-9397-08002B2CF9AE}" pid="3" name="x1ye=0">
    <vt:lpwstr>zFIAAB+LCAAAAAAABAAUmsVig0AURT+IBW5L3N0CO9wlWICvL92mSQMzb+49p4XjMYwiUJLkMZoVaBhiSAiFRYrCSFEUERZhJtL/6uZhEKfF7KHvzhLNfTAvwOHiu6Nl2R5QICB1j+bHgxKKebJVMYph1I2TaBTHL9uYOQXRrtxDC25V1CzGHkqrMeWRI5I+7UfQHBs7YJmeTwHxj9ItUhxDqO1I7+Xe69WKB0nuRebHiJ3DUs2yeNcIKaKUm9j</vt:lpwstr>
  </property>
  <property fmtid="{D5CDD505-2E9C-101B-9397-08002B2CF9AE}" pid="4" name="x1ye=1">
    <vt:lpwstr>NNKfSQQKTWx981CIxcz787JmFlu3iOT5ZSvdiCn3ytWhqlLPFY99Epiy74kMo7kNTHf+JlQDIrDWpUFindAAaXOh3CIhwinTwgB8yaSiQyBpGpg4laEd4HgW0GXCez7JHsLqKQ9UivM+LAMyIwBCiY6ZjmNwcds3GaqoEhFPQorF9PzJsvaPx5vHSpFaadLCW/B7IuvtI528oQRg7SxgAy1qSHQZghKNbV1X32VSGVSUyWzS/shyL+Jz4nQQdo0</vt:lpwstr>
  </property>
  <property fmtid="{D5CDD505-2E9C-101B-9397-08002B2CF9AE}" pid="5" name="x1ye=10">
    <vt:lpwstr>iTojDV5mZjWttlYvmu+HDeQHrFpMLIRTyULj3yXRHugTec9Bych0NTI+/OBc/LDRMQwhzxd1/i4C+BCHajvN+3QLQHpbiU46uWQ7SSskMOCB5rp1pzuziSXXIsGDrXu7BUB8FllS414iFg6iJTGfYx4XUUADHTLaPstFtH86y8cCdVobd2sWo/PAcTOp8wQBFSKMOR/7qeE+Re7WgF2+a0E7sYdigEH9Ba9oltbIgXi/EwdRNrhpo+7Kcfg4eKP</vt:lpwstr>
  </property>
  <property fmtid="{D5CDD505-2E9C-101B-9397-08002B2CF9AE}" pid="6" name="x1ye=11">
    <vt:lpwstr>PnU8k/nf2kYMzkk+j3S2/Tm3M7uaViAXwplw+ia+X5VZHhnvjM+9sFUU81BqMt0Cf88eSSbxgt2Ug00HuQFWSLjUzguIsldFqc+wWVbN0kXQO5ZGHb+fmwgEREFY+MWeptTvzlzrxN/gq47rhBK4oBYeSjMZZJXJkY/AihLpx/mrLpRJItcku0gC/rncQ5xqmMEpKbeVMDmhIoJ8FcNsEgAk6vpx2RS/GsnwqD0rdqyG5xYBoAoHL8j7EqmX7Uk</vt:lpwstr>
  </property>
  <property fmtid="{D5CDD505-2E9C-101B-9397-08002B2CF9AE}" pid="7" name="x1ye=12">
    <vt:lpwstr>mpUbELVDZiWjJ4/JqvjNHBHs6/YSSxci5ySIdd13Yd3xLxomI18TKilVT2Fnxk4YtHtC657Ttf7/l0kg2KKzLGgpbbKfiwSWaeGaYB/wd02e35ZZR44HLQGv+pJ/F9K1kMA5YFWsBCNyNfDIuRcTrZbpxWDeuTKr8qa9wB/hzz+/4kb2I2nsN6HuiM+q0c6078hSEr2BMcZzPhQpZu6QYsMyqalKjBZuI0ppl9aNzOfnNTyAZEpI9dTtNsA3h/S</vt:lpwstr>
  </property>
  <property fmtid="{D5CDD505-2E9C-101B-9397-08002B2CF9AE}" pid="8" name="x1ye=13">
    <vt:lpwstr>2+qQr/UE5hgBInfcNxO5Qzc2VT0pUOfNrOmmdDxivQPG0AwPzswXDXbUSADv1ltnZG8Xu3HXaFhoXZg/cKPpn84qYOtbXqZTvxei9q3HsS8KqBSNdIh4Hx/+GlP++1PdokBGtbTOhqsQtC0+oFatIhtqFyedhfT0WybL7OORWmKBYBjpijr+p7sZsUx+aw5Opj/A3Lt0AvFk0PrbfzEy3iU2huVLw91DSR33CLGVsATQWlZc81SJ/uoFHcWlznr</vt:lpwstr>
  </property>
  <property fmtid="{D5CDD505-2E9C-101B-9397-08002B2CF9AE}" pid="9" name="x1ye=14">
    <vt:lpwstr>7mcIkniM5nWnlvswbz3he5t+liv8JAS2Y/32wvmLi6Yp8fi67lB+ke6mSDkTL1vu/4PDQ1h9pwoOpT9oQyWNUTvpIyrIupgWTuecoTDEuHmKcoogkpCP5wfTlT68hgR9DfRkLtuNQppidHGbpagI5Nh04Thuseqdx8YXgMJnnPiGqg24tgkuiA2kY0nM33dFtvmvgpZFAIwmVJS1rDcbiGRgZohm//QiNnzM5nHls71g3UXN7VKIi1kBTEV2bkc</vt:lpwstr>
  </property>
  <property fmtid="{D5CDD505-2E9C-101B-9397-08002B2CF9AE}" pid="10" name="x1ye=15">
    <vt:lpwstr>R4oEaZ4ryyjaKzA8YOYNMg9T635GJXTWp4bfOe5gSIUhObuUymmwqzoGEB7w4I7bMgBeEi63FqQRcBIP9UvTgWBLxan7RDl2PYUHlMOtxV8aPX060Mt0CePY7K9E4R2/jtCOL+0GvSkESkM+H5eIIUcjb0SkHbN3a9y5Jjqp+IXgkvuZEgvS7zH+ogF88fKwGgHDkFzTah4rYjI7+c8Vv+8/LPKEmLcagwhxdfwVUFBMKkqTKqpwXtD0j7D4npZ</vt:lpwstr>
  </property>
  <property fmtid="{D5CDD505-2E9C-101B-9397-08002B2CF9AE}" pid="11" name="x1ye=16">
    <vt:lpwstr>FQtdXIRcjh6+f5ls3Y/4OcpS91thVn0wUX3M0HClI9ctuN8Aiy2GA0Xm0yEF8tiKieD49IbLuSd4U8G0BVdVt05FgCH8JsjR8yNRA/n2/VHvX5y747f5m9z0dTUNIm6oUARcaCaz05wL7T3IcdJ5EIuw7o0lTwJiTltlgi/mH2Yeozt08mePRRvL2IrqUS5lkht+8pFNGGCM7Cjkq7EhflVf4cTiB9Brls6QEgEbiP8UGeWFy8S3e9+lgXlx5yu</vt:lpwstr>
  </property>
  <property fmtid="{D5CDD505-2E9C-101B-9397-08002B2CF9AE}" pid="12" name="x1ye=17">
    <vt:lpwstr>02o66Jk9BH07pDhblUf4TKPHXG4fn4DbN7gZVp/2eJxT1B/tTW5GSaXI6tc9dNrhRVyUEs/lOIb/Y1h6SlhzqKhVvHWl6HE8jlk0aEWxnmDv7amss0acv/RI5O9JX1Mv83PIrKj6cnsVTB9K0whKc1pIhh1F5JEBAXjtur1CXviFCyUNUKQ5hs2h1dNlDI/dIHupv35jy1kKWL+iLRx7h1XiyTphc18wJIJVIwyLmA3nJKU2DXFpF/kG+W0eXjP</vt:lpwstr>
  </property>
  <property fmtid="{D5CDD505-2E9C-101B-9397-08002B2CF9AE}" pid="13" name="x1ye=18">
    <vt:lpwstr>msNJFPE5eJwbNEPc9dAerWqxOxfg91Gv3Mn1IwlfmkLp/GgrfA9Zbqm6XKMfJXGgJCizwBlrXBLya4bf2wT/kRku9wB3j2+UpsAM+wq15KZNzF5+XHMvxJKuc2og2AN73Bn2HMg6rCwm07xeUdYHd0wHI0fku7dw0vW0wsZ8Gext1BFpgskfogNLlb+HJkHw2pXhkLpuLhGcSic7KuzQYDr0BXdoy5jzTp5jIqBJu0vqiI1heWR6HIEjze18BTc</vt:lpwstr>
  </property>
  <property fmtid="{D5CDD505-2E9C-101B-9397-08002B2CF9AE}" pid="14" name="x1ye=19">
    <vt:lpwstr>nNDGQvBv8n5HeRjMiCVXtTEftBUk0WiNqxcF3HOkMlkePSem+HX1mfld8+yWNTUg1xLBz+mmPBAby5776ajVUVN39m448N3/2MbLlQXbWQfGCrXN/gXr3rjN/E9Oiv1ghNqBux4wT/nWAyZ3klf+HG5xFKJjzM2hY1r5LhnPxALeH2WJt/hZ8RIyzX/SWHT86Z7heMXqdmm017JHLjbbec59JudZgPoo1Y3x2DK9quPddJ74MaYKOwd4ehD/vcj</vt:lpwstr>
  </property>
  <property fmtid="{D5CDD505-2E9C-101B-9397-08002B2CF9AE}" pid="15" name="x1ye=2">
    <vt:lpwstr>p6H01oCiXMOm1rfp7p2m/KDIIb/Kjd9caPdly9Qr5dM8Q06UfZwGVN4OfxgLOfi6NMbdo/EuGreOxJCs9QTCoUiHgAjxQPfDcoxkLgd7XIdV6Zyu4P+dsaYu2fgdh+Y+VhkI24bnDsh0Dku2o/I4W4VxHF3IDu1QleT+jYfvsp4LI1fwJ1pAGUI3vY/bZtv5Cx+SzOZKZEyzdZTgSyBucPtO+sD9lfsczjwk6qxwglvJ7NC1LV6bf2MSr2IoRsA</vt:lpwstr>
  </property>
  <property fmtid="{D5CDD505-2E9C-101B-9397-08002B2CF9AE}" pid="16" name="x1ye=20">
    <vt:lpwstr>QhAKviVmvSd7/RUvKpqkhexR+zV/KBn1whYk5Umx5IGfyOxZ8hKZAJTyypoyxY/7bHSIKElcAAwoPRxIDBWdpO8YGATWblYHnkUpCKnlVe5CKz1/igwS+0OURNoWARL/I/gSEGjM5fo4dLBjM9OkatwFwoILnj4hWSbHzrAux54sSrcvAdl8jB3yWV+nWNv15GO9ZmIJVZcBX/PeaE+x0YuMYa6yKh+zyO455B5Or2eOWlaxGrp3ZLj81CfKQtW</vt:lpwstr>
  </property>
  <property fmtid="{D5CDD505-2E9C-101B-9397-08002B2CF9AE}" pid="17" name="x1ye=21">
    <vt:lpwstr>vUHSZ1sGHcUkhIWn5MzJXF6VqjUWnUIFXj2hxQzJ8/oW/DRmfmVAnnTCC4hRqg9N047ytbvKRmu9pNVX5pflnkdlO1IYp2e5Wc/Kk4pi5Pmii5L+DGsX+vZKiyIdEtrOlOTavMXMg3ZETh6MF8Y6KDh6p9rvZEFWEOu5lM1je3KOIFMKDKXAfpwNMRTdgmFkLU9SxGBfw1FNIDzCeyGNS34cEgeDR0ecgX7pKgyWkeS5+sUoKWpXT3O18y0Nq0m</vt:lpwstr>
  </property>
  <property fmtid="{D5CDD505-2E9C-101B-9397-08002B2CF9AE}" pid="18" name="x1ye=22">
    <vt:lpwstr>0KZ1py0ZgEN561YSyWdr0BnXvRP86H2DAHtYjPXG5ZuSi+/UFUMYltGMUACVuEhbj8lDYoT6vI/gSrXGjd1hFP9Z3e/z+/hrIP3jIEhRaWPDfzbds7qW8U8VwclHIeuiq0n2y5s2sz+zU/z+wFcnG/b5XSLeIlHx/1M/IcQlI8aFCBNahieCihD9lDTNFZudaaKFHMyzm6vsBrDWlhT+H357oMA0IS4nbrR/EtSwwKLRGcIw230Amzqek1u9bzq</vt:lpwstr>
  </property>
  <property fmtid="{D5CDD505-2E9C-101B-9397-08002B2CF9AE}" pid="19" name="x1ye=23">
    <vt:lpwstr>Qag0jcwUB0h/LRt62WsNcRx1g/MgSsciyAGKsqvPtYlkhOYJu2+U4ZzMSCsCRNA2coAGSUt7LyXTVodus98UZMwDO3LfLJ5cDgGPHl/zDp/QRz6LGsYtZfDRiV0orbt2n8fEQKq0lG6k7eYx8Xi1S8WWAmOMuCqEgqucwEghDOJ/tsm7nLg1qZSa5+nNKwO8jSext7repTYmGD1BBh6kZlvn34wCDCpM9C0XFCOnXU2cnxsN61nv2miOmW0Hp99</vt:lpwstr>
  </property>
  <property fmtid="{D5CDD505-2E9C-101B-9397-08002B2CF9AE}" pid="20" name="x1ye=24">
    <vt:lpwstr>Y+djtbOC1aOPzBPUrSuWWvKpAOfi/TYD88kxopVEVYYVB5cQ0n6oTygIL0iK1YMLH5ViXvE7Shk7BD+qwNPal/2itUqU02HNn86X09sruyjhVZTBM51UrHM7HOzNE3sfwgg5xvw3qUSyLncShIK6/Sx+hEmlEJKd9cjOLpZRvWQFROeKYRWr9xDVjJnUXlRK2cj1vrUCowv34uoS/RKZG7By0TVMPpxmWl9j3smmQ9Iiw6FGiUnJJSYh7OlczOV</vt:lpwstr>
  </property>
  <property fmtid="{D5CDD505-2E9C-101B-9397-08002B2CF9AE}" pid="21" name="x1ye=25">
    <vt:lpwstr>DDlkpUqCdp/1QST2NjJ4bh7IjKWXSlLfNJIIe5veg4SqZM3z1ofCqA4Iv9+5RX5EJ8pxVMiaKArifwNM2KyeEUdU7VN3XYpgULoDJ1dQ2GBPTdDQJ6Bl4YqdhSXOXk2sRUd9XgE9Qk4bPvU4aUxT/cjHToL99qAClnHoDopPqsNkUBL5l4a4Df0xXmwvk59bk8Ft1J0TAluozAu6pelWPsJqOl/EeNwyMnnzs7CzJ+7UoAjcIM0St0rrcdZi5ye</vt:lpwstr>
  </property>
  <property fmtid="{D5CDD505-2E9C-101B-9397-08002B2CF9AE}" pid="22" name="x1ye=26">
    <vt:lpwstr>m3GqNFfRpszWybvedAI/ZuEIEW4xayf676y5MbjxMky5H9e/thBiinmSC7JYWbYv0Et/QB44OdN3k0eGgM4BhkbXYj3a+jRferO1izfjyTKNcT56kxYFKvXjvyexC164gUhLWZ2xeCqxLR09FHTL+iyJslaHG13JYO560KEw+wW4Hcp2hdcPNIGKTFTilD/ph3ENV+TpFhE5JBku5EoBXuoTKlTubwX/Z3XDqKeR/2XKDv3JdKKgrf2kue71bNo</vt:lpwstr>
  </property>
  <property fmtid="{D5CDD505-2E9C-101B-9397-08002B2CF9AE}" pid="23" name="x1ye=27">
    <vt:lpwstr>sitgMk/DClII5+En2lhveSim2Jl4eVddOEgqkCzfh2+EUicOaVafFkdxvW830YmaLDfjHYDiu0lV2oLS+svwPTOsQ5R9cI3PQ+WcN9bOZ3p95J/6gtmt/mpG+IEFObbcIshLOGm+WkRwoY/8nF3hjrtLF9hvMdVQvWYthPbSgGSfugMIsS9LNdXn8d1Se5zxZrXrCRYReDC+o0OW1NuKyhMAvUxZW0pOcvQ3LrUPDQKIHVjPHNkcuA9xZHCvFQm</vt:lpwstr>
  </property>
  <property fmtid="{D5CDD505-2E9C-101B-9397-08002B2CF9AE}" pid="24" name="x1ye=28">
    <vt:lpwstr>zhchE69GoXTq+Uu6uj9kfaycp+AzZwkLk/gMeiQi0DAmgtQ3DEOzJ3ZlA/kNflxQwFj1bfANhh5hBrh5efMTCyIsIb6dwV2fYoStsCIFS+QQR7Gg93gkTVd/axB/gckiGfyXOkG09yB+e6SfwGdYdaVZt1PwbJ2yr18+dYEP4dfSZnsQ/owgtbJa6cTT15yaGN2IXhUVq12TQFstZ1W99bJTYh7on2eFUoQAn8Z4QklAhF/SOOJgD1hWhL/2PhX</vt:lpwstr>
  </property>
  <property fmtid="{D5CDD505-2E9C-101B-9397-08002B2CF9AE}" pid="25" name="x1ye=29">
    <vt:lpwstr>ztAklHjTLSRVkdIAOvNGM46QXf5G4h32kCImFpIqnFwmEkTA1xXzoSMj3U6xPxz/XMZuVoaRo2yWe+K7PYg0258TYJ+5CjLb1CMpNE2eYyns5d+WfJEzaEPovM6Aoebp5fE0qlWyhTabCf1D5QijjGopm7kG8+e7X2cOFM8SrUwa8DYwjVSVEf2RQnnXL/EaGrbiR1he9F8AFp/1Ok12WxmhP3nZ8DnSGZ26qXtZCQAiMmhib3xs1AGODLAbH9R</vt:lpwstr>
  </property>
  <property fmtid="{D5CDD505-2E9C-101B-9397-08002B2CF9AE}" pid="26" name="x1ye=3">
    <vt:lpwstr>cHfOgqtHDn/OF1iARj5rhdGRMeP+3wSMT0/0bfIT6xdvN0hes5IMgq/k61NlbtjkupTi1y52wjtLAYXnsJVGd39LFhYmSzc+141o9xgfadLJNg83lQWkTYZkTeNwRZ15Q5GDgFlM+sqk6vvcdDI6nK1yfnNu5fyGa6G9NmH4BtCZXzH4K/B7NuNihT6ZRmlVFc0cNCnVeut6nZ0gQcG/tCOOdAaHVOdZlcCNd8H/XUaFwpYGrFFBSvQwU2FutrW</vt:lpwstr>
  </property>
  <property fmtid="{D5CDD505-2E9C-101B-9397-08002B2CF9AE}" pid="27" name="x1ye=30">
    <vt:lpwstr>CMGvJrFK4gZEAWE0tjULwLVgVU/BKcrKZ2H1nWTjQdoZAXtAI+ze/X1Fmi+JbPDgSkiGqqyANyOBLXmik8ncE6hbB9Nu97fruOI3MCvKjst5fYzXGwCVqmMQr8WLuZ9QciFDY5mEX9vC74QTcIDdftRxZgGymWjiS+hThVnfqaF6+hztmS1dtzOSo9+XyojOcAqOPwJT8W3X+kc6ID0/hwsgkkUamP7LSLFNEhZJCIB/DiGRScfuqgAxyEBYWGQ</vt:lpwstr>
  </property>
  <property fmtid="{D5CDD505-2E9C-101B-9397-08002B2CF9AE}" pid="28" name="x1ye=31">
    <vt:lpwstr>ruBSj/6+ubQHfQbmScmvs2q3607Vp8vO8/1RTT+k5ue/1t8/qW7tXkjg1nrCY/ihev6WwOsH2YzyfheNXGoYvqF+jGBACtR9H6af0Jjgl8tfmkKD4MsnQ6P20VaFI+HvYuytwb1HUvL5katwypX0Iccl+d03aEeli7PLyEFFnAfUZSSzriuDUh21yX1cYjUneP6kaP4xCVO+dSRO61BznRlLPy2b/6Ue6EovjkpA0Qp0HpHOG+488YQv/jjOzr7</vt:lpwstr>
  </property>
  <property fmtid="{D5CDD505-2E9C-101B-9397-08002B2CF9AE}" pid="29" name="x1ye=32">
    <vt:lpwstr>i4NQsWduvwjQI9GPZVU4mCdBMYpUo6pTHWnC4nyEXtaxqNBVOOwPPrtpdf/mxESUU9uyZML88NGnwrOYnJpnmXaLL6ki/fdtnYbwyD5rQ6p1rwzr9ttfZ8R82hcjfWvkouxpGIcYhh7WGW58mTDX2RCPKeXa5rjPQtfKLq4XrywtP6JhBspBzJ2fxGu75WcUzrBj96knzxlo6blPWmGyueg7jrxjKQVucfcbyKYvW+C+3DZDr+7Lp1b+AU0lCc4</vt:lpwstr>
  </property>
  <property fmtid="{D5CDD505-2E9C-101B-9397-08002B2CF9AE}" pid="30" name="x1ye=33">
    <vt:lpwstr>NUPT4HY6kgXe6ttqatLjsRjc/0015wm7X7rAUUpV77jOmRCpTA0a45N7Ct1JvW+PvRRNsbzAqnLXqAKecnQyzgms/DUBt/osLsgC6wvIdabC7IeR1qTwyEZogXK1bjdv50HphndTa3AdwiPfbmXh3LqyuDGIc0VvLJrMjUd4Krj+9EYAD7pG23GhqijpLeqdfMmoR9+5nYchkE30sU1whCtw9W9m9YCtf/RwRNaWJE66k/Bvs3yqYVeUY+7tqT6</vt:lpwstr>
  </property>
  <property fmtid="{D5CDD505-2E9C-101B-9397-08002B2CF9AE}" pid="31" name="x1ye=34">
    <vt:lpwstr>+J8BuoAxTP/SFIVr0sG1PscpfoBUO3O5bLWTZ5GKO+wRmXSQTeqZ0DYwjcBZq9DYQRGckUbzNUqJXZ2Y7B5kIgH6pUoLnjxElPMEIHxOIK6J03ehT4KZ79nWnD10Y1R3wFDHIWj1V6FO2apnzWELzteeBdQKtD6YESr36x3QK0hqlc5Ig+YSJvSqIVojx8oxnCzE4DUcJi8Cq0/BW8ve5p41J/JoBDFsuoPfNB2emXVT09f+uQLba2jAPQVtGXy</vt:lpwstr>
  </property>
  <property fmtid="{D5CDD505-2E9C-101B-9397-08002B2CF9AE}" pid="32" name="x1ye=35">
    <vt:lpwstr>xYVjmS5/QAH9jI0/pQINfKgyszRJhTkqYIbHmv8LX0eHPN4V/xYAR5Rvd/15KUMw5GLNok6F4s+L+VzFg/OKa7jjFLwZu2fZ1Sb/OB/+mpwlOeRooD1drdfasIRYjoeJMdfYzNZmQ41nxYEYFeNz0Arzp0zM88ooSr8+W1CYta2XHpSczMsRkqrvuyaRDbwuRHgi06liLkXjnzX75Ws3URZvFhVozLGAOvsgliK77yrFgh/i4tb5g8a1jfwE3nJ</vt:lpwstr>
  </property>
  <property fmtid="{D5CDD505-2E9C-101B-9397-08002B2CF9AE}" pid="33" name="x1ye=36">
    <vt:lpwstr>usZjyHvEpVafZ66C4Xn+0fkuCwDfBvmdq9HmUIl1AwbOwbKagEnkm3TgxLNfCG+4CSrgEjeslW8FbJ8tY2kPh8SVYIiLDz+3pIS/ju9H93dzV930+YylfBXJpHwImSzZhyu6Pl4M1ksU0+fZmxSGxarHsuZYhP3jB4MtJ+JjDMFA2VVi5/MnkAZcEjyw6PjDwpita0TeytiiL/I8tqFSLBd7sFbsE6z3VzlF0wDRMqUntKiKPibgHuXg9GFpJlB</vt:lpwstr>
  </property>
  <property fmtid="{D5CDD505-2E9C-101B-9397-08002B2CF9AE}" pid="34" name="x1ye=37">
    <vt:lpwstr>BvuYbIv3yxL28rGxFD369DLCKHrUtWdPUCwDy3RpJHq7f4fFYJSi4ruap7RZUga6GUBvpJAph2nitVtSBcIt/nfcYXvdQ61xifLphQUDTMNfztNiAzMk7wT5cZwGurYWYcEbTw3895LMQ7k3Q4Hd0PnpGvg1yglak61bhPeAY6kKqFo1MofnkhcMkXhYg7LD/BpbXYRggsJnuo6p0KtDeK4Rxr+jrK1+D1WwZbO48Ct6t1pNXOIA1KFpftMV7V+</vt:lpwstr>
  </property>
  <property fmtid="{D5CDD505-2E9C-101B-9397-08002B2CF9AE}" pid="35" name="x1ye=38">
    <vt:lpwstr>BIW+qHUYaMmahkhiM6yqbJHtw5u3G6GstcRytLlFbM0W3lkKlvLRc+1iyAicoNTdkE80sfWYIAWDAbNVr1HNymz7SmjbluJwEQBsZ/FffDUl5lfreMf+6dY5cQ5mRQ4UpODCHisDwFFGlfzZQbUG6MI2QjUg7cOHHnSMofzwn9AYsCu3ZfO+gvPr4In6hjfAGmghEI5XYvIrnbWsDJkNR6D/28C6xxAJskIW/SHB0l0O9b/sDzsWGqbYFUENuhH</vt:lpwstr>
  </property>
  <property fmtid="{D5CDD505-2E9C-101B-9397-08002B2CF9AE}" pid="36" name="x1ye=39">
    <vt:lpwstr>sIyK3iHUtTwbdvqibfA25sJuA9J4oeYdKdMzl2oNQoq2L5WpcQmTnLFtABehqIVbKq7Nj1c8WhaayMfP/XgOUao/ruJOG1U77HeMf9S69pnkLMDPbq1raxnWcHalQQCQ/sXYRW7u8z2mX6R+XEJ0dG9+TjXL11rxjK67GGuQK16ZNlAdMlFAutP8T1/OmE4txVHt7Jsf96gaAmawP//N1EKP/hYYMHzp8ALmZLMR8ljEakkp+hTxdkWyzLg6oUo</vt:lpwstr>
  </property>
  <property fmtid="{D5CDD505-2E9C-101B-9397-08002B2CF9AE}" pid="37" name="x1ye=4">
    <vt:lpwstr>CpBTm4/hdgmCzTFgDmNPA2OMNWNPB0piH/YyW2etPDEzqhpc9YCKuB5VzUEyMUyV3U6EAe/I4V6enk0Cmo+5el6PI4hm/yv429hMRBIIcd4N4ntSCC3YEdAuJUCnHmGShpLk/LLRikuaxDMSnu3ksy8RZBu0KrlneKzbu7CgJgGcZBLg5FMQiH4yR+xGgu4qmuDtnJZeuFrDu6EJUacpXJb1FOB2YFka6Sntc0G4NYAQD8LtAaF72B+2wWJAZuH</vt:lpwstr>
  </property>
  <property fmtid="{D5CDD505-2E9C-101B-9397-08002B2CF9AE}" pid="38" name="x1ye=40">
    <vt:lpwstr>UFztVSF9juEngOlNi31u2Y0/C2cwwzL0AaRRdwroRYJqYD/v3MNEG/JXDLIA5FWI7aFFbqBzn29NcjgWy+EaTmXVl/UUf4BO1xFG7A1quZNK3MvG1yfWjyhSdgzEGtSNVxSuJ5c5cFVnUySU3YQxJmPWwnaKmvjxE4TR2Nx0dQZ/SPrT1wpLqTyxhV+1YvydQulj3JPgF8UOf+Rs8TlsnuvHOwatmhyLwzJKV7sYLNFtGVswV+hnUfZv7ZQ4t7H</vt:lpwstr>
  </property>
  <property fmtid="{D5CDD505-2E9C-101B-9397-08002B2CF9AE}" pid="39" name="x1ye=41">
    <vt:lpwstr>SewSgwpmIwOdlsIQH7KOTRt+GBVfEXy4Mr7AABlBIancLmLz6qcr6DXG4rQcfZsvnnfja+ziFIH+NtcExn0WIz5kKqcI2IxtduvWDHedOmgrX7UIVuIL70IyVQGkAs2NBJKmP0RAmvbNw7pWTXP0218HDxOXNUem1ztO9S/TkAEy9c7rxTU1posxthQHj1zWE/BBB8cWfyBFQGkIVTF7xADY4rP49OCWMeNs90gXlQ7xRMEs8v7aBfdnxPiMQgl</vt:lpwstr>
  </property>
  <property fmtid="{D5CDD505-2E9C-101B-9397-08002B2CF9AE}" pid="40" name="x1ye=42">
    <vt:lpwstr>2M1K8eE40xzk2+KiVJUdFGBEJiqO9GwMOznkrNmtycKKvNtBCjFWyy5KMfZ4rC4irTZJaSGWwkiM9GQJG9qeyn72Kg0ao+6+Pk2OefJpvhF3TV0GJNpujsKbfKVJZgKtBaiGLcnwaONE8Puk38Tj8PLSWAwhOF0wZB+7cmSO7Re7UTv9h5nDMepJa/v03Mh5T9+b6kUdIjgxij/qlj+JTS5E48STTgBiKERlvFPO9YwH172DioTCfutqwf+iWgO</vt:lpwstr>
  </property>
  <property fmtid="{D5CDD505-2E9C-101B-9397-08002B2CF9AE}" pid="41" name="x1ye=43">
    <vt:lpwstr>ujum7bK73YTIvo9IxrvBKaqEHxsHOPobsyS7rGykBp1jWQYCV6de6cUP/poyi6aSHY3hLoVHL1dg1RwhGpAyPXKp9+Tr3y46HIGr7RhSrXDx1dAO58oLWGVaryJEQxnPgRHtWEVxj44zdzryB4vSPymQygv2qHcpQnfIF26+bpMdFCwyb7LLtKRqMfd9vTM1b1NWprdMxoQ5TLt3/t1nwuDIaCcj/UES/AVMIwsXOrn09oOdiuzj5bhY0+oac4R</vt:lpwstr>
  </property>
  <property fmtid="{D5CDD505-2E9C-101B-9397-08002B2CF9AE}" pid="42" name="x1ye=44">
    <vt:lpwstr>k784m1m/ApV2nMaO2ooIfgG0Z/XnkknneS2PuINbjUhWdcLe6R0qNNZN7aqvqSLegdJ3YS37S3HuDeoJ8vml5FfLC4HaTbLg1PCbW+L1ijbgHNgagIG2hCFXLndDTgCOc5V9fno8LxjJgmBt3raKADyCZ9qakDHZix/0QiiA04Hc4n11Ega+/maCy2/9FFagQI3YCvbXd0miHySJ95XVGT4Qr5AxTAflIrO96PKkXC2jusezVBuenXKgw4l7Tze</vt:lpwstr>
  </property>
  <property fmtid="{D5CDD505-2E9C-101B-9397-08002B2CF9AE}" pid="43" name="x1ye=45">
    <vt:lpwstr>emBVlx8+AscJ0qpFt9nz2YGBT1r1EoT2pw2X52Y/sh69725JW/yxYLoZOU7unEu/fPL+u/cClALyi90gOdHTnpeUVkxgInxWjLFspToDLL+5H3XgvFIAeloT42MVNa1BO0Gib4feLvsqgZT+76iXXdO/hx48OeQRfvli6OEF2P81Hd5xYVx5wTHvdlOAu+b28UahuBvHNk5ogUeUf0VF5yp8KeUh527Wccjp+sKCRef9O2QFUCnwDLyfdsAShjw</vt:lpwstr>
  </property>
  <property fmtid="{D5CDD505-2E9C-101B-9397-08002B2CF9AE}" pid="44" name="x1ye=46">
    <vt:lpwstr>WYCLn59afLSo21GFkhTveHqb7NLjBMpDNfG9N5hQO2WOOXP+UeQqPgXhLey2p1jblw8ef3WvD4aT/aZvT3S/xDxTCr5WkOH+CNDBc76+XDpgeNc/nwNiY7Iw/u5PdiB5cekIveIELV0mhjlXVCLBVCF0S3S83sqn4K9lRi9yDhZtvwC9MJqYLI2tkcae4epa2rmsfi66JSkoOGXaX87/UT2zBX9fmc41Ludkc8FbRKL5ueHwY3hY8E29Ldbtnvo</vt:lpwstr>
  </property>
  <property fmtid="{D5CDD505-2E9C-101B-9397-08002B2CF9AE}" pid="45" name="x1ye=47">
    <vt:lpwstr>KkTZwr5Iigb1hICPRuB452AvWipGp72LpZ50sHQ9+EXYcuC/IxOHjPfwfB8oR0KGSI34gjulSos3ryhACnQ5WIn9njMx/renEn9OqQ3OMNRB2Nr61qV5ssBegHNqYj25TFgCNWYiwE3sqohPw657pEtf6rJesifZivMFNRql96emHDLF/Dx+ut1DqyiwpR3kdna67m2NRpKmFHmKDKlG0g4Ou+d7k4MP6eqey1vT5OiRYAjouwjJ7FRfpsF6tfT</vt:lpwstr>
  </property>
  <property fmtid="{D5CDD505-2E9C-101B-9397-08002B2CF9AE}" pid="46" name="x1ye=48">
    <vt:lpwstr>zcKN9eY4rbeswQd0ZOUzteusiqiHgmhDPj5aWJoi2mzQT8Ga+WFvKHR1O+RFqO6/ookPuNeY5s/7JsjrELaWk9p8tHqCP7AXhayhAQfkQUY5jS1+fWZkYc34mnvfcLSfs9P60LK6+phn3HMFBOytHID4ZxQLp4iWawJ6ZRaDvmo4STfGk0hRxvHMZh1+07UAdqShufftj66hyZ0LA2fnVVkiKkER5Q9I4Vt6fr+v1FqtlJfBxoL3+gvr02pVnPu</vt:lpwstr>
  </property>
  <property fmtid="{D5CDD505-2E9C-101B-9397-08002B2CF9AE}" pid="47" name="x1ye=49">
    <vt:lpwstr>GLYo6a/4GrmCogFJCAyt3yly/kRfyNgdmV5hkg/GV4zjf8V+87CXxhaJOjuSCNjkObV07+mwwMuSAZB+UBs6aLC+OMfIuB3C8dcI22Aplg8qoi7LepNf5Zn82ervUKMJPq1M4TS5Q6fuRb+HQSN4p72wQXjhsJ9A4cL0NZ+agQmLp50CnvUZvlorhSmaKZi1rCGyTiFe1941ziRGV+R04c+bjCmSwUG+njmo4IE6WpSZOXzlWDPJvrSHu1TVMey</vt:lpwstr>
  </property>
  <property fmtid="{D5CDD505-2E9C-101B-9397-08002B2CF9AE}" pid="48" name="x1ye=5">
    <vt:lpwstr>Yr95pRHBuh5z6gy5OyBxNg2obV3KdOMUco7iO3Eu0xJT0VHBEqNY+7BcRj+5uav/Wu9bvYfDq7d7oz0TvSSM0v8wBXPK6wwUGdQZydqjN1zLXT5smWkP1Q8dYQQ0WphZrqicRLUbs5xFY2W+HRaRlTEbsv7PJeASCmFvzS2QAXgn/jbZ6aTDWmeriPp0xwQr654I6llmV7dy57QZaBol6VC4uVtLqUxy5CiwM1ez82n4g1N5yAstL/ITA4J12Oy</vt:lpwstr>
  </property>
  <property fmtid="{D5CDD505-2E9C-101B-9397-08002B2CF9AE}" pid="49" name="x1ye=50">
    <vt:lpwstr>vSS3Iueh4l49uxGFTTVPhBfYYPD1lmITRLRuccUOPka4WUoPPP6atHmJcZqCnaCj0NvS+Dwgj1SD1nyK3pZ8Xgh7SE6+7p6WqaJHPF2ykHiQ6M7Ss9hqEmm3occAiGPO0LnbeC1l6Kd3qN5VVr5OPkWdBg0CFsGhvnaxsFPshgfRx/8/Sg4BdpiR8m/2jU53rTZHsRvhQBIDK6K9+4459XVutHQcsvg9jhVGyBRFuf3KWgJ227y7hVIvIQ/dacQ</vt:lpwstr>
  </property>
  <property fmtid="{D5CDD505-2E9C-101B-9397-08002B2CF9AE}" pid="50" name="x1ye=51">
    <vt:lpwstr>S86eca/iIhkmiRJh8tBbksREA12rg0zpuSzHfc9fihZXvnRZtLgt10dmHLIzYML3Bp0BnlamRCe29JcAL8VH+AoUn8ZGX2EV7roUEgiN/+SbWPAlwQlqKHDRthUaM/DHLqJz5LgmG71ok1feK46JSRFOdECb+6RHe6YELiuUhrffZ9qtAxfn7rBqlqJhIk3UnpDJQv14Sx5zJvrPPb3ho1wKhH/U8Hji5hp1wLEmQ8/dSpAal1o9802LT7x+skS</vt:lpwstr>
  </property>
  <property fmtid="{D5CDD505-2E9C-101B-9397-08002B2CF9AE}" pid="51" name="x1ye=52">
    <vt:lpwstr>wg/wGDxDOJHTGL6gL6W6Onjl3y/x8h3MwOiP1j7gAj8CpeGC+X69vWfabwEjjBVvIUxpSL536tO0mdjWukBto/wZMZNbMlD+f2SBTugSWYr3QMz2GDqwPpiBSsrVVasmSD4aVpfU8BuDi2fJMDT1NCZwCb5ryLqc6ACySjVFUisJiYdV5wsMJKrIJ1A/HiIWC+zuqJicpkXBYjFVILLf2cliXSP7P5qFHVOlT4ysax68iCrevOmIv3FJNdMtdK+</vt:lpwstr>
  </property>
  <property fmtid="{D5CDD505-2E9C-101B-9397-08002B2CF9AE}" pid="52" name="x1ye=53">
    <vt:lpwstr>PDe/PZ7j8lb/0mGA2XqCb3da0pO8B7w5g9S5Ybuauwj+zgGed48sV8IPrlKHus18vYmLkHpkWykAD9Yc1F8cco4OEzM/bf1+A/QQExuiNyK7yU7UEyVmgoK2qGk5ApunjOE8H2xOxE0NEolDezIB59Z66sjStKTNOb0D99T7sdwMGXCk3OfR5AHXELklkl8jRY4BHodjsVoUa0cz3ac5s1c+2RRXcjeohC7BaM+Zd1Kwj3A6ffpevhWaSpdTOBA</vt:lpwstr>
  </property>
  <property fmtid="{D5CDD505-2E9C-101B-9397-08002B2CF9AE}" pid="53" name="x1ye=54">
    <vt:lpwstr>NGZQwCuiyHCcU3Q/XEIAiFb8ExxmC6+X5snrx27XW+niLKDw0auRoADvfcVI3l18kNZuaozJHyOpp1lx5uCg6imsQvCsWOPrUXvhtZ5A30KndOIuov+BphjGh4ixJwMYIWMA6oNO1d7/5JEGR+zR5Pvm94wxZ9uA+VVjoXKWLbozkRwiY3hWyvIOZ6Fm+trr34Hr5P7V9JoMAigTQymCrXV6leGi8r7dFAtd86EeyP/kKmCDgDQ91elN+OAmqDn</vt:lpwstr>
  </property>
  <property fmtid="{D5CDD505-2E9C-101B-9397-08002B2CF9AE}" pid="54" name="x1ye=55">
    <vt:lpwstr>AM1elRPbhSJAvI7RBpuAKBGyveg0PuIyfJl8+GDBoHgMZ5EnhCXDc0GEB8hH400gb9TdBS8rtRtvkdL0I+SJ/aLQSFAs06dfX3WUzNh1MWLDoaxM+KzoDaCSU8bisy1YvgCLhH+UIwf+aYgmzr6EPs6aSiqaD+VWe/SGb9A/8L6T+15AKRCy0bKXdYQCU7hnmroFOd+L9M3LWSsDOUgtrm1LgK/tozHB0ISFpWb14ztu2a4idmkiaso/UQTWNW/</vt:lpwstr>
  </property>
  <property fmtid="{D5CDD505-2E9C-101B-9397-08002B2CF9AE}" pid="55" name="x1ye=56">
    <vt:lpwstr>GBjhoc88D3ZXlAIXY06Qi6pypo8OdzEwBtaxKiITdU9zKbQXbUGdcuPkqQtXrbvlUcZFBuQt4EeDc/q8E6Xj6fKjsJeszyXxLkFTC197lum3CPpvWEGcFHHSd/TFbHVPI39tLjBgYKzai8KExJLQX3bCCKyNGp22HvPI8Dty/Se59KL1dgWG15ZUrquOXuZPk5JZ0BGk/GwgiMB8TiPU+ZqazwB0Vw5PBwhhEvq+vk2PtTMfex6DA074RXw/lJz</vt:lpwstr>
  </property>
  <property fmtid="{D5CDD505-2E9C-101B-9397-08002B2CF9AE}" pid="56" name="x1ye=57">
    <vt:lpwstr>vmVg7hs7YrSrta3jJHlwtBLJzPG9d3GMXIp9FD+rdGP9OXOpqNx0iPoxoKutpUjOqoR4KAAV67ca93l68awrzCJJ2OWpD4M5f6qiezs8RSxesEmuKgpxwYrDA55ocUm61dgTon2iauvmzuTXjJCxMv3yCZ2JiHXivu6oKOK3v0c/zFQXerCSArTTjBvScJ2PxgBNOMUg9+JiHkwwCiQ/0MF9dOS0sWCDEmZ7JbwDgHZIxeIUIbmpDZnTeDlcagb</vt:lpwstr>
  </property>
  <property fmtid="{D5CDD505-2E9C-101B-9397-08002B2CF9AE}" pid="57" name="x1ye=58">
    <vt:lpwstr>et+/HZE/ltNriovosq95aCy4eQlBQ94vt+Cht6rkufuniaKRZp9UZgaIhaNSKS7SeeWQtX28JJ11XBJFi/V5bSn3rGa8SbAe+rCOlGrFFBA3ioTg1FrxDVQpwbIfln2W0acEivsCbahrIPPwbZLxhwGDF/z0djMOyp72GNakzwPr/Xwrp0Un5g/PvmIEvDoPn1sa5tPRPeuS8atWMGDeuQTpDresWswiByK84kAEwcfmoHQcjYJGwfmNCGDIk7J</vt:lpwstr>
  </property>
  <property fmtid="{D5CDD505-2E9C-101B-9397-08002B2CF9AE}" pid="58" name="x1ye=59">
    <vt:lpwstr>+z7kr55QGxnOxkShOizcjP6bgn1AlLpSU4Ok0LJ+TI2MBGxRSuB+Pu8nbc6He4BYa+b3Up83PKwvqqA7XHzY8UoiyooHe5bEOrfJ7sVMbe9+BgQC1yzZQrd6c0nidJLsp8/NhkC6Yu1jZ1L4IN7JaTKGSkQieiqiRQaP5kPq2cf4waTVQPHSPBqXo94A6+YKNCdAA009K6VB4Xj0gF3pqwAF7rEL7r/ddj/c24xH2BsKcyxXZNa03mwFQioyrpB</vt:lpwstr>
  </property>
  <property fmtid="{D5CDD505-2E9C-101B-9397-08002B2CF9AE}" pid="59" name="x1ye=6">
    <vt:lpwstr>xzzPB8FKIx7gEhgQZHf45bKu32IIn3JSU+EHFHRAfdMElzkILXCqL03ztH2xCYrcb1drCe8i+FMf1oW/yW4AtlU03WjV1ytGfZ//wNYRQa/y3YzUOD11SnvJ0PSTc0Kp8GAGYVqqCb35sFzuGFlMwtDn/LdvEpkJ45rCgQriVJTaKK4grq9n0L891AYaKEEEemz9RfaI1pTG9an+oJMUHyOS9PS7NQTk0mYQnJWJSa3bKmwWDbTE0B3kF1AOPnp</vt:lpwstr>
  </property>
  <property fmtid="{D5CDD505-2E9C-101B-9397-08002B2CF9AE}" pid="60" name="x1ye=60">
    <vt:lpwstr>2jRUxkAluNija+NfwfTUXssIQA5EZ0r5dQgjhiYluBtrON1dxrHYMPyEHNv0YfODi01sNBN56nTy6RWsvTUkE8gHkQXRd7iXLMJrhrMyHEzPccsnrzNwgCPbr4EflSRLsNxZWD3Ynfm7ClbnQ6Ugqxt2CnYtjcPldGPbls58GVT3ORz7dL+DxeDkx3YbRf8gSegLcTmAK/fhteEAuY6BHd/8XTOuPp+QcYza6Ipy75XNo4IB3j74+IDiMyeltuv</vt:lpwstr>
  </property>
  <property fmtid="{D5CDD505-2E9C-101B-9397-08002B2CF9AE}" pid="61" name="x1ye=61">
    <vt:lpwstr>pBatSQJhiMyJQ4r0A4JuxvWi2QNk3mVf9w8s9sPNpSn0OrAhHerZYbLWa9as1sEMXlrZZV1u4F/bxgIOjK/uuHhNAPcgPbgQPX8PsDTA5lwJvO6bGItyMG1MqYUArB3jQlg+O5CCIDoKZQiEpv5xt3E6TQRBA/FDBd+zW7vQHNW30pbd2Op3Bu+3DqiDngoGAAKiulC9/H9bdYXNzWW/K1LjUKo4x+CDLEv0/H17dHLH207u5eOSARpf8biY737</vt:lpwstr>
  </property>
  <property fmtid="{D5CDD505-2E9C-101B-9397-08002B2CF9AE}" pid="62" name="x1ye=62">
    <vt:lpwstr>LzHFSGGWvD4cg45ri2l4Y5nc0DVmgehmUMdyJogqDwfeiZvKaS1kZPPO8Yew7FUAcaBqgCo0828YLkn8PKArjY8cNbr7Nuu0G5dFEjCU5qJ6eIHaEOEaFelw5pGrxO+kGSCrsvSBK0tB5utuZlfjmR/30ln1O5Lox+imGMI+9TCUEWEAsLN4G3YlqBmNXdMl+MU9XGFi7bmB2ze+uaCklmZ7e6m3dcPXI7FpK51Tz26vciN3esbswWgyS2UzjrQ</vt:lpwstr>
  </property>
  <property fmtid="{D5CDD505-2E9C-101B-9397-08002B2CF9AE}" pid="63" name="x1ye=63">
    <vt:lpwstr>U4q9Wq7z7Ygvlevwvx2uGQHWA3AwwiNIZswj3ilhdgjES6zV1iLr+cnBEcq1f3YUWzPr1GkzTWQf3eYOIjQCfNZBRr4vS9+BWITqykU4q1d9Um33R2VaC9CIA63dwGO6fmYERwwtsqz3fHDHoYh0z8k/dsymnGHA3hCPOs527tnSJBPhJ4Mn8JPxxjcDVodl4XR0vj+BraevIKnk9KcrVfUu4aRPR4ji85Xx5ODOGEXYj1g/IBkIkkamEGhmtn9</vt:lpwstr>
  </property>
  <property fmtid="{D5CDD505-2E9C-101B-9397-08002B2CF9AE}" pid="64" name="x1ye=64">
    <vt:lpwstr>Iet1BQv3pYHOIVCf0sPFdlT8rt+DME3AVzh/KikVJs5G3UjqmqhSUxqvv2oVSxcDdmu0SAsE+8+H6b6a8p5Op7dSw8HRMlbzBeXj9AiQypeFQ2WNYMm+wpy5lzfEtSBGWrdzyhDpUAAshxD/uBkgQXbkC7VUHVwjg8sMQGiqcdAJ16DOmKse1LfHGk3/lXzzxeseGAGIxAPY5vJQ5jwTCTpFdrA9jd1uM2AZIdNsmHNzIEQBGVivlouqDUN8YV+</vt:lpwstr>
  </property>
  <property fmtid="{D5CDD505-2E9C-101B-9397-08002B2CF9AE}" pid="65" name="x1ye=65">
    <vt:lpwstr>+KHglVU3ttBQefAXDVwGvK6+u4mJpTwlfEixkpboNhoHoq0ces6scisO3HZtCyyCcEEuHZj46nTsKPe2eo1zt2ya2TrJYikaijrvf2FgJiU0Agl5H8wgpfMJImwBa7a3zfnWWJqwoeaXVCOaQzFINA7M5wf2evW/e8MozhRtNSrB7jZ/rus3Vgm65QSKrSI9jLCTAzJSIAoHLSKyua6H7nytwAtiRgMMcDrhxEPEpZcDkgHFpXiSYc2qrZG+KKP</vt:lpwstr>
  </property>
  <property fmtid="{D5CDD505-2E9C-101B-9397-08002B2CF9AE}" pid="66" name="x1ye=66">
    <vt:lpwstr>GVqMZOFGLPw+NnC0BR8E+rP6wdrEXowhlAXFLIP3uuLSkmwt21NtjRwkLarYiDMkgqCSouByi1tnzSibp5nZXqX5w/2F7O/xp6+LYQrm6XBkzHg2gOnELkDTueW4a1icJDEHY+QvohgQElNepJOnH0rosUxcoQ0KVOhRiY62t+ANSQLPJ+SqfhAznfnQ8hGmPihlB2cQ0vMvbrWEP8KxZwcCbmvw7OWtdiJAiiH/QCMwUbmJn5ZmZm9tevd2NL4</vt:lpwstr>
  </property>
  <property fmtid="{D5CDD505-2E9C-101B-9397-08002B2CF9AE}" pid="67" name="x1ye=67">
    <vt:lpwstr>5np7qpTkuWQoj+2Q2JT3ibhFSuA7VRYYdWjGQP1u+ad/2gWAB19SU2xrsHkIXpfWRbm4eqouwX28EJty5Fjuyg7NL5c8HOt2mp/qnMkgFtAQnrMpdmJdilR1tRowMZixcKvJhTo8IcGY6sjTQ9wBvE3LMcYG84CpN9Ek7+jmvJ4p9sZB0aQ17qW6GHn4MNqPyP5HhqmEH5paJO22WmAiQupHXSHb8uH5kSGrMv6y2Iv8VHIRptg9Hq6khGrRG1J</vt:lpwstr>
  </property>
  <property fmtid="{D5CDD505-2E9C-101B-9397-08002B2CF9AE}" pid="68" name="x1ye=68">
    <vt:lpwstr>CjNUJYDrOmOROgCpcxpXs8fmcv1VKlxv1HEj7dWvsIVzcYHKLy+zCgORCXIFQW34zDrhz9K71X6TlAxHTG45lSOlJr2CQS6lUluikP32MZ1w3pCphvbAa8b45B9e0hILiUOREfp8ewQD/vd7gvxxTrGl3uspjNHyKjaaLp6nupslVc7C4baVBVn0B7tf3UIxO6AKe89WLGLVAgpfsyela9cqBqQIIjXL56zwlIVL0pRuVPPCCX5WfRMixTcfPhH</vt:lpwstr>
  </property>
  <property fmtid="{D5CDD505-2E9C-101B-9397-08002B2CF9AE}" pid="69" name="x1ye=69">
    <vt:lpwstr>5wYRSDuH5K5YTyWHTJzhAYdaLFI1mWQVex9VZPgwkejWLkLil311XXlGe/Yv1b17GYjEjRTAnORZK6fF1vFbh/ItbqJBFcP1iSumeQdslBnJNB+OUttWB/gBdwi1cREK6B/csmO/ytc2qmsgPFPxb3R9zjruJw1pa/nQ7+6sqCS8mqIqz0fIbpZQvYR3kpK0HjIJhBFBDIvW7YAvg8xH7gNkn8wadtsQdd75aPVJ16oP7FL0iJsv0fDyr93SdHl</vt:lpwstr>
  </property>
  <property fmtid="{D5CDD505-2E9C-101B-9397-08002B2CF9AE}" pid="70" name="x1ye=7">
    <vt:lpwstr>ddn31qkdXp78PV9q89SpzRahfkDumXjw9EqjbyTQFWasG4w1DezV9hdafCJOVNYLUYJLSplfICcTLtRT5OlHXD3mvzkQ+g/xsJ4gJzoXGO3uUI+/g874WnWW5fgNtbziYWzKB4G2fqkyxrZc7HFoTbcKitsajUVVds8ghNELrnKLfBSmXSf3wVt0k9rxWItZfGz3ZbSr78Hznb8ezWpZ19SQqAJCdNm5QtYzkIb4OZ46Ivs9+xz4bpQXqafR2Ui</vt:lpwstr>
  </property>
  <property fmtid="{D5CDD505-2E9C-101B-9397-08002B2CF9AE}" pid="71" name="x1ye=70">
    <vt:lpwstr>C/VAB8Cd110nOhdmEXHemTKcVfi/v+WHP52OVJUvFJ7raqkpf0ja0GGf36qZvSElLly6YnciJQHGqCbFRdLTspodx5isat9hGFWF5AxhdakAJdT8DS/zXZ4Zvr8y4/0cHZS3V4wDcFnXXksK+1GeKFEVm1faFs2O9w91x5XrNBoArS7hTafq9sjifcbBruA2/hNg+2Dif/sFpqeFSwZ2/ozaHepo+J7b/HzvXZ6amqFdHGppdg+45Va1CvSN97j</vt:lpwstr>
  </property>
  <property fmtid="{D5CDD505-2E9C-101B-9397-08002B2CF9AE}" pid="72" name="x1ye=71">
    <vt:lpwstr>Jg6jRBtEP3QKZpZMuLEUWJbMaHYDJbDyMNMj1bZ/OBbkNka6q4jAM0V/dgntidGix9jmyf2HYabKKdxsOD2c7mN8Gcm4Fyy46u+MY0n7lnOBGzxSg5uvhsoDib4pqQRLH2aSQQIaPK7cGiEsS/NhZoMPwZwhsqvDte6FNRnFYy31QuPI6aO0sQAfr9umroYzE4soQHnsIC+pqiUaNX1HNbovphqMiDECHGDlPzkoND625Laj3JIWlHlQNxiQNuO</vt:lpwstr>
  </property>
  <property fmtid="{D5CDD505-2E9C-101B-9397-08002B2CF9AE}" pid="73" name="x1ye=72">
    <vt:lpwstr>PGSVJ4kZLjXLSVRfpDYrY72delfnH9Qgdwumt69Ndh2u1D+wnmEU+rP+4v2pDtEiX3Votps0hUagEkL0gpWZQbO6+SekE8dirLAGaUN3k8s4SqXrDQ/7g8NHB2tvRN7Lo92kH0N8Oon8VIr1s9WJVNNeMnJ+v6EQ2wy575q6kkhPod/faCZUV8XEfNl8g7sBkA+FesojbAHDxwuNORUMLH2dGGRYnzmd5BiJyvA7QOlgGFukSBrzpIan9s7wzzM</vt:lpwstr>
  </property>
  <property fmtid="{D5CDD505-2E9C-101B-9397-08002B2CF9AE}" pid="74" name="x1ye=73">
    <vt:lpwstr>3coyS1RPumyKCtIVdE4pubOU+oyM5zH5s+c3r7QYQ5ZfmPCJG7Z2TNvFhlfU3q4ocrLeNRjO7CaHUcxQFFqKH/4WzK28ttoik//J+9odWsA6E8CwuVniwAZfwXWlCn8qJQRjC4UqITnTsfL05WQbs8PGblwGKjaEjQwAnXVpAkuVxsEc6e4JYYTAZ+yU8JWeAmdikrz4jZ0x96gndfkR5Nlu7Vs51r90xPXCcpaNSdhQN8szhkhVpNlaqKh7m7Q</vt:lpwstr>
  </property>
  <property fmtid="{D5CDD505-2E9C-101B-9397-08002B2CF9AE}" pid="75" name="x1ye=74">
    <vt:lpwstr>F4ee147V1zi9EkW7iu0wWGOnm4sU2NZq1b5v2Fq1QCNAWuRrC/GMGSR3N+dnzO5Er5kG1A3S6g0JmtTzvG9Ikq/aUG0H9piZzIn46WPUK9Bj2NrIXIcLVu7d9r+UWg3uwJWxAmav4Q0YxgcKYp7gyyufh78QCTfAZyp3GuDGkcpaxved34Jlg2Er4vjXqPnx8W2oGRLoXx25CHuIUA04TtxkwcDYetOveEKscEpX8SQyLmnyZxVDC9ttORwlJMA</vt:lpwstr>
  </property>
  <property fmtid="{D5CDD505-2E9C-101B-9397-08002B2CF9AE}" pid="76" name="x1ye=75">
    <vt:lpwstr>hFmU3zC4VvClPI8ecN99AmESYXr8mhW7RNHi2AMvyS0UHDo+7uyjmWufsMp/GUzxlIBb4orgIOd2bJRIkzB0iNMmhPGoP5AiteBrK83rlrw05CLfR5WZJ+geTHLqRMaHE3wwFgCenjbIgvtnyPqTTyY6Iml9therZE+X5JlqMJjq9luEXXSVIySfMPGCiUIDWWJrOxPL0XcTN/x0UsYhaWthIOXoLYcgKP7aJG7D/Eu3T7TNyeAX7CfPGwQm3vC</vt:lpwstr>
  </property>
  <property fmtid="{D5CDD505-2E9C-101B-9397-08002B2CF9AE}" pid="77" name="x1ye=76">
    <vt:lpwstr>1DjNVWg9KbPaMeQ+5IFO3lLiOCyaAtBNddcWl0I0ziWBUkOyS8lyS0LFJDJ/kk1tZW1z9eVrqzgpR+S7f7JF2w+h7xOxdhom6csssI6BSFEaH1Q+swdjI/dl5U+K/jUiCkbAs4RVBVCNjVibeIMmIsHM/9+YJpQyYZ9MgSvIUM78CO/r2fszwNxDkr94mCc4+CkTjB74n+CwzuwRb6yVmLECMSVugziVoJEWeCyXQq9sOJ89Zp26ZB2TDaV1KGS</vt:lpwstr>
  </property>
  <property fmtid="{D5CDD505-2E9C-101B-9397-08002B2CF9AE}" pid="78" name="x1ye=77">
    <vt:lpwstr>aUqb07QzANihDlRI7s4Thno3HqxnqSbRPrbOjKlQIxNVElPeHUtow7CNl8GjYa9mJX1F+NrbhDalNmHEUzvoiPa8vkAlPvUL80Tdg5bfO0bo95Yi4bS7rV66Auj24gXj6e4angNH2UVD4S+qkTCI/3TEIGe0VH80NY0iIrdu611V2hzw4QGM5Mw8lXvGSZzecy4aRxFLFQ1aQH0RMG+i7djGoU6v0Z6jby6phslpARVH0YjtIAVhikdxnIlYLLi</vt:lpwstr>
  </property>
  <property fmtid="{D5CDD505-2E9C-101B-9397-08002B2CF9AE}" pid="79" name="x1ye=78">
    <vt:lpwstr>g4kNKE4277OW3jz1pFasv6xd+K7aQ6OaXB3M8dXmswKJiGsbQ2E6LcZdR9kUQgTUCw65qHEdc1XUrJPFbx7mqL1cHuwMJeEQCmmb2JsyJNqtsZ3KpiyLxwgWOx8dpl+vK0wJX2B+nU0rkKv6A9EXfqWIK7oGV/DUj7lV6okRIFIh5hmBPonglg+1cOfvEYAvVHcsf7OVPYrthNpMLSA7X3ANe9PZqRHzmcU6MzWdlc6q0C3d+1ARwQcrbrhsLre</vt:lpwstr>
  </property>
  <property fmtid="{D5CDD505-2E9C-101B-9397-08002B2CF9AE}" pid="80" name="x1ye=79">
    <vt:lpwstr>aG9jREcguBxcQUlyH+OekvNrh7jbDfmLSSa/TWIHksHNBaPQS9VlTEYk+NAXBAquK9ZSXTVPpC+8vjjGLScPLxZntkcAF0RPd5vmRjPNNpq3dqtiSRxIIhqwM+gyxotl9nk4mISXmVz3bShqGj8IBXDd+q6FtuZ6fBr1NWQf7xpu6fdFQ7wAJbzLPw3e1ZokrWhzxJncotXwkeLjsXmLZvD4pRAk9DL2CQZhR3MBZGbAkY3KuxBVb66rEfO09ab</vt:lpwstr>
  </property>
  <property fmtid="{D5CDD505-2E9C-101B-9397-08002B2CF9AE}" pid="81" name="x1ye=8">
    <vt:lpwstr>Q6nhk9OrZSOF9SNn8a+JHNgnDOb+ZIvUj8eiNMuHkep3jnmazPwiBliP7QwSnzjrfWGrF8coQ9X/QiSLFKRlC37GoREL4JstM8NnCzWtThljE/fyW3IjihosOypAUFrsmq+wOeH0keW2/dtPnHHycaF6jI87VpeXeybIO++aExZI7LKDeNhFKQHCSlohL3NiqoadtoG3tokb/fzVCO1lBd/slq7FNziurAd1NlX4JBSrIM4t3t152CrJc9eoSIj</vt:lpwstr>
  </property>
  <property fmtid="{D5CDD505-2E9C-101B-9397-08002B2CF9AE}" pid="82" name="x1ye=80">
    <vt:lpwstr>kn/Xw/3pEJ0dYXEQChXKZfXZr88cZdy3f7+hY7Cw+PlhescwVACjWuhmih+Z/RnIHdEvI3Q3h/sbtHE7iDyaK/2H5cRVVj39e9nxvjAalpnblUFhdsVRhO28yi3dCclpLYxnhBjWbZWpwt76vPxFGxPV30fDNYZdLZpL1jcxBCzg7xQhgU7/1vnTx5QE4x3ckHWsGrrqr3hITle/LI6PMVNf+sZrTg3zJaDotSgx7XUHxvlsibhgvfBJAr03GeN</vt:lpwstr>
  </property>
  <property fmtid="{D5CDD505-2E9C-101B-9397-08002B2CF9AE}" pid="83" name="x1ye=81">
    <vt:lpwstr>7khP56rn1CbVSDLSlYq8C27wbKix1XzGLXztFQ3Zmr7HZzfC8r7DZbxbAU8jBn9rGTehfgdXidU3/heLvMvzC6/pkloCuS4CfCzZQpuBlittaCkudSnPmj8iUgwVa3rVE7e/Hz+4To9ZTq5300AfE0oYlV66/Xmx7Hn/5sRxmLa8CDKWLkl9LautcRmlZRsQwgVdtmgmoF1Ycu29LsxVKhyWyQOuKDCtI/REdpjb9JFo1SRzyK1GrA5qcWlcwfx</vt:lpwstr>
  </property>
  <property fmtid="{D5CDD505-2E9C-101B-9397-08002B2CF9AE}" pid="84" name="x1ye=82">
    <vt:lpwstr>WQevjGgQvq+Ibb39vfVPxnGz715YKNqO912ReI35jnS9ysEsyDZ/hE639iGwPBg20y7TSWBdl/8esA0sAvw1/irO6nqgK5RatpOPFddgpjl4tvZzir2B2MMa/w2+WH9SSAE6c1UuFi6iDs7pQDo3005oOGAYWROzP14fzRiin4Sp+SZZ1kQdC+yxfW52u4SF3iOq88Ij1ZXIl3wgfTwoOytRNWmiKmGjWNUGt+EY18NMOCh+aOg8Vhnb4qbyDCl</vt:lpwstr>
  </property>
  <property fmtid="{D5CDD505-2E9C-101B-9397-08002B2CF9AE}" pid="85" name="x1ye=83">
    <vt:lpwstr>+SMwBJaXnPtKl3eY+C1A/G7iQT91zKuAzdtTfzEo01TQzeiUElER/aUd9NNazKSVlzC5GWRCJ7Wcr2oOCVxvzaMCusiCBw8925cR0VZ3Ch4GoQLV2c7G/v5eYbjfVU8pHMSyzX8nN4eooFhnabr1987/fVmprbf/KefBKrH+fM4THc5Lu3qhKDIyAxtpPYLri3v3sRkLyvDDdHxZnLsiY+KGRzhLIFZDvbIqyJYD3txH/bfHtipkw7RJcGV7kAt</vt:lpwstr>
  </property>
  <property fmtid="{D5CDD505-2E9C-101B-9397-08002B2CF9AE}" pid="86" name="x1ye=84">
    <vt:lpwstr>+xUpFznP8bdf9U6iwvbPvxEo9SXMUgAA</vt:lpwstr>
  </property>
  <property fmtid="{D5CDD505-2E9C-101B-9397-08002B2CF9AE}" pid="87" name="x1ye=9">
    <vt:lpwstr>elG1EKcWjk63ysAa2ahu+tyX1oHRB2XbGtlkis8pt5wFBKtO7J1RCb6L6OusoCiZ9gqh8X9MPTfYPmVLwxdw3LUHXa19Ucw/HhNNPSBTJ5/fjW0iJubCPEOubIQZ0CLlM3UakcdFVOJOu+GZ8aQLSlHImfuNLhIax7NQ4cZa+fAY4kxGW8guGO57K9ySnB+VfUUpjVlfUbLAty58EFae1B1+Csb3za4yyCCuX0+aduWBf5249BvT9sAuAis7b7j</vt:lpwstr>
  </property>
</Properties>
</file>